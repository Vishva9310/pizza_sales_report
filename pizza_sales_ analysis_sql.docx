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F429BB" w:rsidRDefault="00F429BB">
      <w:pPr>
        <w:rPr>
          <w:b/>
          <w:sz w:val="32"/>
          <w:lang w:val="en-IN"/>
        </w:rPr>
      </w:pPr>
      <w:r w:rsidRPr="00F429BB">
        <w:rPr>
          <w:b/>
          <w:sz w:val="32"/>
          <w:lang w:val="en-IN"/>
        </w:rPr>
        <w:t>Q1. Total Revenue</w:t>
      </w:r>
    </w:p>
    <w:p w:rsidR="00F429BB" w:rsidRDefault="00F429BB">
      <w:pPr>
        <w:rPr>
          <w:lang w:val="en-IN"/>
        </w:rPr>
      </w:pPr>
      <w:r w:rsidRPr="00F429BB">
        <w:rPr>
          <w:lang w:val="en-IN"/>
        </w:rPr>
        <w:t xml:space="preserve">SELECT </w:t>
      </w:r>
      <w:proofErr w:type="gramStart"/>
      <w:r w:rsidRPr="00F429BB">
        <w:rPr>
          <w:lang w:val="en-IN"/>
        </w:rPr>
        <w:t>SUM(</w:t>
      </w:r>
      <w:proofErr w:type="spellStart"/>
      <w:proofErr w:type="gramEnd"/>
      <w:r w:rsidRPr="00F429BB">
        <w:rPr>
          <w:lang w:val="en-IN"/>
        </w:rPr>
        <w:t>total_price</w:t>
      </w:r>
      <w:proofErr w:type="spellEnd"/>
      <w:r w:rsidRPr="00F429BB">
        <w:rPr>
          <w:lang w:val="en-IN"/>
        </w:rPr>
        <w:t xml:space="preserve">) AS </w:t>
      </w:r>
      <w:proofErr w:type="spellStart"/>
      <w:r w:rsidRPr="00F429BB">
        <w:rPr>
          <w:lang w:val="en-IN"/>
        </w:rPr>
        <w:t>total_revenue</w:t>
      </w:r>
      <w:proofErr w:type="spellEnd"/>
      <w:r w:rsidRPr="00F429BB">
        <w:rPr>
          <w:lang w:val="en-IN"/>
        </w:rPr>
        <w:t xml:space="preserve"> FROM </w:t>
      </w:r>
      <w:proofErr w:type="spellStart"/>
      <w:r w:rsidRPr="00F429BB">
        <w:rPr>
          <w:lang w:val="en-IN"/>
        </w:rPr>
        <w:t>final_table</w:t>
      </w:r>
      <w:proofErr w:type="spellEnd"/>
      <w:r w:rsidRPr="00F429BB">
        <w:rPr>
          <w:lang w:val="en-IN"/>
        </w:rPr>
        <w:t>;</w:t>
      </w:r>
    </w:p>
    <w:p w:rsidR="00F429BB" w:rsidRDefault="00F429BB">
      <w:pPr>
        <w:rPr>
          <w:lang w:val="en-IN"/>
        </w:rPr>
      </w:pPr>
    </w:p>
    <w:p w:rsidR="00F429BB" w:rsidRDefault="00F429BB">
      <w:pPr>
        <w:rPr>
          <w:lang w:val="en-IN"/>
        </w:rPr>
      </w:pPr>
      <w:r w:rsidRPr="00F429BB">
        <w:rPr>
          <w:noProof/>
          <w:lang w:val="en-IN" w:eastAsia="en-IN"/>
        </w:rPr>
        <w:drawing>
          <wp:inline distT="0" distB="0" distL="0" distR="0" wp14:anchorId="77832A8C" wp14:editId="4F263616">
            <wp:extent cx="1684166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BB" w:rsidRDefault="00F429BB">
      <w:pPr>
        <w:rPr>
          <w:lang w:val="en-IN"/>
        </w:rPr>
      </w:pPr>
    </w:p>
    <w:p w:rsidR="00F429BB" w:rsidRDefault="00F429BB">
      <w:pPr>
        <w:rPr>
          <w:lang w:val="en-IN"/>
        </w:rPr>
      </w:pPr>
    </w:p>
    <w:p w:rsidR="00F429BB" w:rsidRPr="00B2551D" w:rsidRDefault="00F429BB">
      <w:pPr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Q2. A</w:t>
      </w:r>
      <w:r w:rsidR="00351A8E" w:rsidRPr="00B2551D">
        <w:rPr>
          <w:b/>
          <w:sz w:val="32"/>
          <w:szCs w:val="32"/>
          <w:lang w:val="en-IN"/>
        </w:rPr>
        <w:t>verage Order Value</w:t>
      </w:r>
    </w:p>
    <w:p w:rsidR="00351A8E" w:rsidRDefault="00351A8E">
      <w:pPr>
        <w:rPr>
          <w:lang w:val="en-IN"/>
        </w:rPr>
      </w:pPr>
      <w:r>
        <w:rPr>
          <w:lang w:val="en-IN"/>
        </w:rPr>
        <w:t xml:space="preserve">  </w:t>
      </w:r>
    </w:p>
    <w:p w:rsidR="00351A8E" w:rsidRDefault="00351A8E">
      <w:pPr>
        <w:rPr>
          <w:lang w:val="en-IN"/>
        </w:rPr>
      </w:pPr>
      <w:r w:rsidRPr="00351A8E">
        <w:rPr>
          <w:lang w:val="en-IN"/>
        </w:rPr>
        <w:t xml:space="preserve">SELECT </w:t>
      </w:r>
      <w:proofErr w:type="gramStart"/>
      <w:r w:rsidRPr="00351A8E">
        <w:rPr>
          <w:lang w:val="en-IN"/>
        </w:rPr>
        <w:t>CAST(</w:t>
      </w:r>
      <w:proofErr w:type="gramEnd"/>
      <w:r w:rsidRPr="00351A8E">
        <w:rPr>
          <w:lang w:val="en-IN"/>
        </w:rPr>
        <w:t>(SUM(</w:t>
      </w:r>
      <w:proofErr w:type="spellStart"/>
      <w:r w:rsidRPr="00351A8E">
        <w:rPr>
          <w:lang w:val="en-IN"/>
        </w:rPr>
        <w:t>total_price</w:t>
      </w:r>
      <w:proofErr w:type="spellEnd"/>
      <w:r w:rsidRPr="00351A8E">
        <w:rPr>
          <w:lang w:val="en-IN"/>
        </w:rPr>
        <w:t>)/ COUNT(DISTINCT(</w:t>
      </w:r>
      <w:proofErr w:type="spellStart"/>
      <w:r w:rsidRPr="00351A8E">
        <w:rPr>
          <w:lang w:val="en-IN"/>
        </w:rPr>
        <w:t>order_id</w:t>
      </w:r>
      <w:proofErr w:type="spellEnd"/>
      <w:r w:rsidRPr="00351A8E">
        <w:rPr>
          <w:lang w:val="en-IN"/>
        </w:rPr>
        <w:t xml:space="preserve">))) AS DECIMAL(10,2))  AS </w:t>
      </w:r>
      <w:proofErr w:type="spellStart"/>
      <w:r w:rsidRPr="00351A8E">
        <w:rPr>
          <w:lang w:val="en-IN"/>
        </w:rPr>
        <w:t>avg_order_value</w:t>
      </w:r>
      <w:proofErr w:type="spellEnd"/>
      <w:r w:rsidRPr="00351A8E">
        <w:rPr>
          <w:lang w:val="en-IN"/>
        </w:rPr>
        <w:t xml:space="preserve"> FROM </w:t>
      </w:r>
      <w:proofErr w:type="spellStart"/>
      <w:r w:rsidRPr="00351A8E">
        <w:rPr>
          <w:lang w:val="en-IN"/>
        </w:rPr>
        <w:t>final_table</w:t>
      </w:r>
      <w:proofErr w:type="spellEnd"/>
      <w:r w:rsidRPr="00351A8E">
        <w:rPr>
          <w:lang w:val="en-IN"/>
        </w:rPr>
        <w:t>;</w:t>
      </w:r>
    </w:p>
    <w:p w:rsidR="00351A8E" w:rsidRDefault="00351A8E">
      <w:pPr>
        <w:rPr>
          <w:lang w:val="en-IN"/>
        </w:rPr>
      </w:pPr>
    </w:p>
    <w:p w:rsidR="00351A8E" w:rsidRDefault="00351A8E">
      <w:pPr>
        <w:rPr>
          <w:lang w:val="en-IN"/>
        </w:rPr>
      </w:pPr>
      <w:r w:rsidRPr="00351A8E">
        <w:rPr>
          <w:noProof/>
          <w:lang w:val="en-IN" w:eastAsia="en-IN"/>
        </w:rPr>
        <w:drawing>
          <wp:inline distT="0" distB="0" distL="0" distR="0" wp14:anchorId="0BBD9E2A" wp14:editId="5BC2E107">
            <wp:extent cx="1646063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8E" w:rsidRPr="00B2551D" w:rsidRDefault="00351A8E">
      <w:pPr>
        <w:rPr>
          <w:b/>
          <w:sz w:val="32"/>
          <w:szCs w:val="32"/>
          <w:lang w:val="en-IN"/>
        </w:rPr>
      </w:pPr>
    </w:p>
    <w:p w:rsidR="00351A8E" w:rsidRPr="00B2551D" w:rsidRDefault="00351A8E">
      <w:pPr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Q3. Total Pizza Sold</w:t>
      </w:r>
    </w:p>
    <w:p w:rsidR="00351A8E" w:rsidRDefault="00351A8E">
      <w:pPr>
        <w:rPr>
          <w:lang w:val="en-IN"/>
        </w:rPr>
      </w:pPr>
    </w:p>
    <w:p w:rsidR="00351A8E" w:rsidRDefault="00351A8E">
      <w:pPr>
        <w:rPr>
          <w:lang w:val="en-IN"/>
        </w:rPr>
      </w:pPr>
      <w:r w:rsidRPr="00351A8E">
        <w:rPr>
          <w:lang w:val="en-IN"/>
        </w:rPr>
        <w:t xml:space="preserve">SELECT </w:t>
      </w:r>
      <w:proofErr w:type="gramStart"/>
      <w:r w:rsidRPr="00351A8E">
        <w:rPr>
          <w:lang w:val="en-IN"/>
        </w:rPr>
        <w:t>SUM(</w:t>
      </w:r>
      <w:proofErr w:type="gramEnd"/>
      <w:r w:rsidRPr="00351A8E">
        <w:rPr>
          <w:lang w:val="en-IN"/>
        </w:rPr>
        <w:t xml:space="preserve">quantity) AS </w:t>
      </w:r>
      <w:proofErr w:type="spellStart"/>
      <w:r w:rsidRPr="00351A8E">
        <w:rPr>
          <w:lang w:val="en-IN"/>
        </w:rPr>
        <w:t>total_pizza_sold</w:t>
      </w:r>
      <w:proofErr w:type="spellEnd"/>
      <w:r w:rsidRPr="00351A8E">
        <w:rPr>
          <w:lang w:val="en-IN"/>
        </w:rPr>
        <w:t xml:space="preserve"> FROM </w:t>
      </w:r>
      <w:proofErr w:type="spellStart"/>
      <w:r w:rsidRPr="00351A8E">
        <w:rPr>
          <w:lang w:val="en-IN"/>
        </w:rPr>
        <w:t>final_table</w:t>
      </w:r>
      <w:proofErr w:type="spellEnd"/>
      <w:r w:rsidRPr="00351A8E">
        <w:rPr>
          <w:lang w:val="en-IN"/>
        </w:rPr>
        <w:t>;</w:t>
      </w:r>
    </w:p>
    <w:p w:rsidR="00351A8E" w:rsidRDefault="00351A8E">
      <w:pPr>
        <w:rPr>
          <w:lang w:val="en-IN"/>
        </w:rPr>
      </w:pPr>
    </w:p>
    <w:p w:rsidR="00351A8E" w:rsidRDefault="00351A8E">
      <w:pPr>
        <w:rPr>
          <w:lang w:val="en-IN"/>
        </w:rPr>
      </w:pPr>
      <w:r w:rsidRPr="00351A8E">
        <w:rPr>
          <w:noProof/>
          <w:lang w:val="en-IN" w:eastAsia="en-IN"/>
        </w:rPr>
        <w:drawing>
          <wp:inline distT="0" distB="0" distL="0" distR="0" wp14:anchorId="1FB0F1C2" wp14:editId="7FF1C6BF">
            <wp:extent cx="1638442" cy="7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8E" w:rsidRDefault="00351A8E">
      <w:pPr>
        <w:rPr>
          <w:lang w:val="en-IN"/>
        </w:rPr>
      </w:pPr>
    </w:p>
    <w:p w:rsidR="00351A8E" w:rsidRPr="00B2551D" w:rsidRDefault="00351A8E">
      <w:pPr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Q4.  Total Pizza Sold</w:t>
      </w:r>
    </w:p>
    <w:p w:rsidR="00351A8E" w:rsidRDefault="00351A8E">
      <w:pPr>
        <w:rPr>
          <w:lang w:val="en-IN"/>
        </w:rPr>
      </w:pPr>
    </w:p>
    <w:p w:rsidR="00351A8E" w:rsidRDefault="00351A8E">
      <w:pPr>
        <w:rPr>
          <w:lang w:val="en-IN"/>
        </w:rPr>
      </w:pPr>
      <w:r w:rsidRPr="00351A8E">
        <w:rPr>
          <w:lang w:val="en-IN"/>
        </w:rPr>
        <w:t xml:space="preserve">SELECT </w:t>
      </w:r>
      <w:proofErr w:type="gramStart"/>
      <w:r w:rsidRPr="00351A8E">
        <w:rPr>
          <w:lang w:val="en-IN"/>
        </w:rPr>
        <w:t>COUNT(</w:t>
      </w:r>
      <w:proofErr w:type="gramEnd"/>
      <w:r w:rsidRPr="00351A8E">
        <w:rPr>
          <w:lang w:val="en-IN"/>
        </w:rPr>
        <w:t>DISTINCT(</w:t>
      </w:r>
      <w:proofErr w:type="spellStart"/>
      <w:r w:rsidRPr="00351A8E">
        <w:rPr>
          <w:lang w:val="en-IN"/>
        </w:rPr>
        <w:t>order_id</w:t>
      </w:r>
      <w:proofErr w:type="spellEnd"/>
      <w:r w:rsidRPr="00351A8E">
        <w:rPr>
          <w:lang w:val="en-IN"/>
        </w:rPr>
        <w:t xml:space="preserve">)) AS </w:t>
      </w:r>
      <w:proofErr w:type="spellStart"/>
      <w:r w:rsidRPr="00351A8E">
        <w:rPr>
          <w:lang w:val="en-IN"/>
        </w:rPr>
        <w:t>total_pizza_sold</w:t>
      </w:r>
      <w:proofErr w:type="spellEnd"/>
      <w:r w:rsidRPr="00351A8E">
        <w:rPr>
          <w:lang w:val="en-IN"/>
        </w:rPr>
        <w:t xml:space="preserve"> FROM </w:t>
      </w:r>
      <w:proofErr w:type="spellStart"/>
      <w:r w:rsidRPr="00351A8E">
        <w:rPr>
          <w:lang w:val="en-IN"/>
        </w:rPr>
        <w:t>final_table</w:t>
      </w:r>
      <w:proofErr w:type="spellEnd"/>
      <w:r w:rsidRPr="00351A8E">
        <w:rPr>
          <w:lang w:val="en-IN"/>
        </w:rPr>
        <w:t>;</w:t>
      </w:r>
    </w:p>
    <w:p w:rsidR="00351A8E" w:rsidRDefault="00351A8E">
      <w:pPr>
        <w:rPr>
          <w:lang w:val="en-IN"/>
        </w:rPr>
      </w:pPr>
    </w:p>
    <w:p w:rsidR="00351A8E" w:rsidRDefault="00351A8E">
      <w:pPr>
        <w:rPr>
          <w:lang w:val="en-IN"/>
        </w:rPr>
      </w:pPr>
      <w:r w:rsidRPr="00351A8E">
        <w:rPr>
          <w:noProof/>
          <w:lang w:val="en-IN" w:eastAsia="en-IN"/>
        </w:rPr>
        <w:drawing>
          <wp:inline distT="0" distB="0" distL="0" distR="0" wp14:anchorId="2801A352" wp14:editId="66A6A055">
            <wp:extent cx="1577477" cy="66299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1D" w:rsidRDefault="00B2551D">
      <w:pPr>
        <w:rPr>
          <w:lang w:val="en-IN"/>
        </w:rPr>
      </w:pPr>
    </w:p>
    <w:p w:rsidR="00B2551D" w:rsidRDefault="00B2551D">
      <w:pPr>
        <w:rPr>
          <w:lang w:val="en-IN"/>
        </w:rPr>
      </w:pPr>
    </w:p>
    <w:p w:rsidR="00B2551D" w:rsidRDefault="00B2551D">
      <w:pPr>
        <w:rPr>
          <w:lang w:val="en-IN"/>
        </w:rPr>
      </w:pPr>
    </w:p>
    <w:p w:rsidR="00B2551D" w:rsidRDefault="00B2551D">
      <w:pPr>
        <w:rPr>
          <w:lang w:val="en-IN"/>
        </w:rPr>
      </w:pPr>
    </w:p>
    <w:p w:rsidR="00B2551D" w:rsidRDefault="00B2551D">
      <w:pPr>
        <w:rPr>
          <w:lang w:val="en-IN"/>
        </w:rPr>
      </w:pPr>
    </w:p>
    <w:p w:rsidR="00B2551D" w:rsidRDefault="00B2551D">
      <w:pPr>
        <w:rPr>
          <w:lang w:val="en-IN"/>
        </w:rPr>
      </w:pPr>
    </w:p>
    <w:p w:rsidR="00351A8E" w:rsidRDefault="00351A8E">
      <w:pPr>
        <w:rPr>
          <w:lang w:val="en-IN"/>
        </w:rPr>
      </w:pPr>
    </w:p>
    <w:p w:rsidR="00351A8E" w:rsidRPr="00B2551D" w:rsidRDefault="00351A8E">
      <w:pPr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lastRenderedPageBreak/>
        <w:t xml:space="preserve">Q5. </w:t>
      </w:r>
      <w:r w:rsidR="00613E62" w:rsidRPr="00B2551D">
        <w:rPr>
          <w:b/>
          <w:sz w:val="32"/>
          <w:szCs w:val="32"/>
          <w:lang w:val="en-IN"/>
        </w:rPr>
        <w:t>Average Pizza Per order</w:t>
      </w:r>
    </w:p>
    <w:p w:rsidR="00613E62" w:rsidRDefault="00613E62">
      <w:pPr>
        <w:rPr>
          <w:lang w:val="en-IN"/>
        </w:rPr>
      </w:pPr>
      <w:r w:rsidRPr="00613E62">
        <w:rPr>
          <w:lang w:val="en-IN"/>
        </w:rPr>
        <w:t xml:space="preserve">SELECT </w:t>
      </w:r>
      <w:proofErr w:type="gramStart"/>
      <w:r w:rsidRPr="00613E62">
        <w:rPr>
          <w:lang w:val="en-IN"/>
        </w:rPr>
        <w:t>SUM(</w:t>
      </w:r>
      <w:proofErr w:type="gramEnd"/>
      <w:r w:rsidRPr="00613E62">
        <w:rPr>
          <w:lang w:val="en-IN"/>
        </w:rPr>
        <w:t>quantity)/COUNT(DISTINCT(</w:t>
      </w:r>
      <w:proofErr w:type="spellStart"/>
      <w:r w:rsidRPr="00613E62">
        <w:rPr>
          <w:lang w:val="en-IN"/>
        </w:rPr>
        <w:t>order_id</w:t>
      </w:r>
      <w:proofErr w:type="spellEnd"/>
      <w:r w:rsidRPr="00613E62">
        <w:rPr>
          <w:lang w:val="en-IN"/>
        </w:rPr>
        <w:t xml:space="preserve">)) AS </w:t>
      </w:r>
      <w:proofErr w:type="spellStart"/>
      <w:r w:rsidRPr="00613E62">
        <w:rPr>
          <w:lang w:val="en-IN"/>
        </w:rPr>
        <w:t>avg_pizza_per_order</w:t>
      </w:r>
      <w:proofErr w:type="spellEnd"/>
      <w:r w:rsidRPr="00613E62">
        <w:rPr>
          <w:lang w:val="en-IN"/>
        </w:rPr>
        <w:t xml:space="preserve"> FROM </w:t>
      </w:r>
      <w:proofErr w:type="spellStart"/>
      <w:r w:rsidRPr="00613E62">
        <w:rPr>
          <w:lang w:val="en-IN"/>
        </w:rPr>
        <w:t>final_table</w:t>
      </w:r>
      <w:proofErr w:type="spellEnd"/>
      <w:r w:rsidRPr="00613E62">
        <w:rPr>
          <w:lang w:val="en-IN"/>
        </w:rPr>
        <w:t>;</w:t>
      </w:r>
    </w:p>
    <w:p w:rsidR="00613E62" w:rsidRDefault="00613E62">
      <w:pPr>
        <w:rPr>
          <w:lang w:val="en-IN"/>
        </w:rPr>
      </w:pPr>
    </w:p>
    <w:p w:rsidR="00613E62" w:rsidRDefault="00613E62">
      <w:pPr>
        <w:rPr>
          <w:lang w:val="en-IN"/>
        </w:rPr>
      </w:pPr>
      <w:r w:rsidRPr="00613E62">
        <w:rPr>
          <w:noProof/>
          <w:lang w:val="en-IN" w:eastAsia="en-IN"/>
        </w:rPr>
        <w:drawing>
          <wp:inline distT="0" distB="0" distL="0" distR="0" wp14:anchorId="1F5DD6EB" wp14:editId="70EB43EA">
            <wp:extent cx="1798476" cy="7011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62" w:rsidRDefault="00613E62">
      <w:pPr>
        <w:rPr>
          <w:lang w:val="en-IN"/>
        </w:rPr>
      </w:pPr>
    </w:p>
    <w:p w:rsidR="00613E62" w:rsidRPr="00B2551D" w:rsidRDefault="00613E62">
      <w:pPr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Q6.  Daily Trend for Total Orders</w:t>
      </w:r>
    </w:p>
    <w:p w:rsidR="00613E62" w:rsidRDefault="00613E62">
      <w:pPr>
        <w:rPr>
          <w:lang w:val="en-IN"/>
        </w:rPr>
      </w:pPr>
    </w:p>
    <w:p w:rsidR="00997173" w:rsidRPr="00997173" w:rsidRDefault="00997173" w:rsidP="00997173">
      <w:pPr>
        <w:rPr>
          <w:lang w:val="en-IN"/>
        </w:rPr>
      </w:pPr>
      <w:r w:rsidRPr="00997173">
        <w:rPr>
          <w:lang w:val="en-IN"/>
        </w:rPr>
        <w:t>SELECT TO_</w:t>
      </w:r>
      <w:proofErr w:type="gramStart"/>
      <w:r w:rsidRPr="00997173">
        <w:rPr>
          <w:lang w:val="en-IN"/>
        </w:rPr>
        <w:t>CHAR(</w:t>
      </w:r>
      <w:proofErr w:type="spellStart"/>
      <w:proofErr w:type="gramEnd"/>
      <w:r w:rsidRPr="00997173">
        <w:rPr>
          <w:lang w:val="en-IN"/>
        </w:rPr>
        <w:t>order_date</w:t>
      </w:r>
      <w:proofErr w:type="spellEnd"/>
      <w:r w:rsidRPr="00997173">
        <w:rPr>
          <w:lang w:val="en-IN"/>
        </w:rPr>
        <w:t>, '</w:t>
      </w:r>
      <w:proofErr w:type="spellStart"/>
      <w:r w:rsidRPr="00997173">
        <w:rPr>
          <w:lang w:val="en-IN"/>
        </w:rPr>
        <w:t>FMDay</w:t>
      </w:r>
      <w:proofErr w:type="spellEnd"/>
      <w:r w:rsidRPr="00997173">
        <w:rPr>
          <w:lang w:val="en-IN"/>
        </w:rPr>
        <w:t xml:space="preserve">') AS </w:t>
      </w:r>
      <w:proofErr w:type="spellStart"/>
      <w:r w:rsidRPr="00997173">
        <w:rPr>
          <w:lang w:val="en-IN"/>
        </w:rPr>
        <w:t>order_day</w:t>
      </w:r>
      <w:proofErr w:type="spellEnd"/>
      <w:r w:rsidRPr="00997173">
        <w:rPr>
          <w:lang w:val="en-IN"/>
        </w:rPr>
        <w:t>,</w:t>
      </w:r>
    </w:p>
    <w:p w:rsidR="00997173" w:rsidRPr="00997173" w:rsidRDefault="00997173" w:rsidP="00997173">
      <w:pPr>
        <w:rPr>
          <w:lang w:val="en-IN"/>
        </w:rPr>
      </w:pPr>
      <w:r w:rsidRPr="00997173">
        <w:rPr>
          <w:lang w:val="en-IN"/>
        </w:rPr>
        <w:t xml:space="preserve">     </w:t>
      </w:r>
      <w:r>
        <w:rPr>
          <w:lang w:val="en-IN"/>
        </w:rPr>
        <w:t xml:space="preserve">          </w:t>
      </w:r>
      <w:r w:rsidRPr="00997173">
        <w:rPr>
          <w:lang w:val="en-IN"/>
        </w:rPr>
        <w:t xml:space="preserve">  </w:t>
      </w:r>
      <w:proofErr w:type="gramStart"/>
      <w:r w:rsidRPr="00997173">
        <w:rPr>
          <w:lang w:val="en-IN"/>
        </w:rPr>
        <w:t>COUNT(</w:t>
      </w:r>
      <w:proofErr w:type="gramEnd"/>
      <w:r w:rsidRPr="00997173">
        <w:rPr>
          <w:lang w:val="en-IN"/>
        </w:rPr>
        <w:t>DISTINCT(</w:t>
      </w:r>
      <w:proofErr w:type="spellStart"/>
      <w:r w:rsidRPr="00997173">
        <w:rPr>
          <w:lang w:val="en-IN"/>
        </w:rPr>
        <w:t>order_id</w:t>
      </w:r>
      <w:proofErr w:type="spellEnd"/>
      <w:r w:rsidRPr="00997173">
        <w:rPr>
          <w:lang w:val="en-IN"/>
        </w:rPr>
        <w:t xml:space="preserve">)) AS </w:t>
      </w:r>
      <w:proofErr w:type="spellStart"/>
      <w:r w:rsidRPr="00997173">
        <w:rPr>
          <w:lang w:val="en-IN"/>
        </w:rPr>
        <w:t>total_order</w:t>
      </w:r>
      <w:proofErr w:type="spellEnd"/>
    </w:p>
    <w:p w:rsidR="00997173" w:rsidRPr="00997173" w:rsidRDefault="00997173" w:rsidP="00997173">
      <w:pPr>
        <w:rPr>
          <w:lang w:val="en-IN"/>
        </w:rPr>
      </w:pPr>
      <w:r w:rsidRPr="00997173">
        <w:rPr>
          <w:lang w:val="en-IN"/>
        </w:rPr>
        <w:tab/>
        <w:t xml:space="preserve">   FROM </w:t>
      </w:r>
      <w:proofErr w:type="spellStart"/>
      <w:r w:rsidRPr="00997173">
        <w:rPr>
          <w:lang w:val="en-IN"/>
        </w:rPr>
        <w:t>final_table</w:t>
      </w:r>
      <w:proofErr w:type="spellEnd"/>
    </w:p>
    <w:p w:rsidR="00997173" w:rsidRPr="00997173" w:rsidRDefault="00997173" w:rsidP="00997173">
      <w:pPr>
        <w:rPr>
          <w:lang w:val="en-IN"/>
        </w:rPr>
      </w:pPr>
      <w:r w:rsidRPr="00997173">
        <w:rPr>
          <w:lang w:val="en-IN"/>
        </w:rPr>
        <w:tab/>
        <w:t xml:space="preserve">   GROUP BY TO_</w:t>
      </w:r>
      <w:proofErr w:type="gramStart"/>
      <w:r w:rsidRPr="00997173">
        <w:rPr>
          <w:lang w:val="en-IN"/>
        </w:rPr>
        <w:t>CHAR(</w:t>
      </w:r>
      <w:proofErr w:type="spellStart"/>
      <w:proofErr w:type="gramEnd"/>
      <w:r w:rsidRPr="00997173">
        <w:rPr>
          <w:lang w:val="en-IN"/>
        </w:rPr>
        <w:t>order_date</w:t>
      </w:r>
      <w:proofErr w:type="spellEnd"/>
      <w:r w:rsidRPr="00997173">
        <w:rPr>
          <w:lang w:val="en-IN"/>
        </w:rPr>
        <w:t>, '</w:t>
      </w:r>
      <w:proofErr w:type="spellStart"/>
      <w:r w:rsidRPr="00997173">
        <w:rPr>
          <w:lang w:val="en-IN"/>
        </w:rPr>
        <w:t>FMDay</w:t>
      </w:r>
      <w:proofErr w:type="spellEnd"/>
      <w:r w:rsidRPr="00997173">
        <w:rPr>
          <w:lang w:val="en-IN"/>
        </w:rPr>
        <w:t>')</w:t>
      </w:r>
    </w:p>
    <w:p w:rsidR="00997173" w:rsidRDefault="00997173" w:rsidP="00997173">
      <w:pPr>
        <w:rPr>
          <w:lang w:val="en-IN"/>
        </w:rPr>
      </w:pPr>
      <w:r w:rsidRPr="00997173">
        <w:rPr>
          <w:lang w:val="en-IN"/>
        </w:rPr>
        <w:tab/>
        <w:t xml:space="preserve">   ORDER BY </w:t>
      </w:r>
      <w:proofErr w:type="spellStart"/>
      <w:r w:rsidRPr="00997173">
        <w:rPr>
          <w:lang w:val="en-IN"/>
        </w:rPr>
        <w:t>total_order</w:t>
      </w:r>
      <w:proofErr w:type="spellEnd"/>
      <w:r w:rsidRPr="00997173">
        <w:rPr>
          <w:lang w:val="en-IN"/>
        </w:rPr>
        <w:t xml:space="preserve"> DESC;</w:t>
      </w:r>
    </w:p>
    <w:p w:rsidR="00997173" w:rsidRDefault="00997173" w:rsidP="00997173">
      <w:pPr>
        <w:rPr>
          <w:lang w:val="en-IN"/>
        </w:rPr>
      </w:pPr>
    </w:p>
    <w:p w:rsidR="00997173" w:rsidRDefault="00997173" w:rsidP="00997173">
      <w:pPr>
        <w:rPr>
          <w:lang w:val="en-IN"/>
        </w:rPr>
      </w:pPr>
      <w:r w:rsidRPr="00997173">
        <w:rPr>
          <w:noProof/>
          <w:lang w:val="en-IN" w:eastAsia="en-IN"/>
        </w:rPr>
        <w:drawing>
          <wp:inline distT="0" distB="0" distL="0" distR="0" wp14:anchorId="03F250EF" wp14:editId="0AD16314">
            <wp:extent cx="2149026" cy="218713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73" w:rsidRDefault="00997173" w:rsidP="00997173">
      <w:pPr>
        <w:rPr>
          <w:lang w:val="en-IN"/>
        </w:rPr>
      </w:pPr>
    </w:p>
    <w:p w:rsidR="00997173" w:rsidRPr="00B2551D" w:rsidRDefault="00997173" w:rsidP="00997173">
      <w:pPr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 xml:space="preserve">Q7. Monthly Trend </w:t>
      </w:r>
      <w:proofErr w:type="gramStart"/>
      <w:r w:rsidRPr="00B2551D">
        <w:rPr>
          <w:b/>
          <w:sz w:val="32"/>
          <w:szCs w:val="32"/>
          <w:lang w:val="en-IN"/>
        </w:rPr>
        <w:t>For</w:t>
      </w:r>
      <w:proofErr w:type="gramEnd"/>
      <w:r w:rsidRPr="00B2551D">
        <w:rPr>
          <w:b/>
          <w:sz w:val="32"/>
          <w:szCs w:val="32"/>
          <w:lang w:val="en-IN"/>
        </w:rPr>
        <w:t xml:space="preserve"> Total orders</w:t>
      </w:r>
    </w:p>
    <w:p w:rsidR="00997173" w:rsidRDefault="00997173" w:rsidP="00997173">
      <w:pPr>
        <w:rPr>
          <w:lang w:val="en-IN"/>
        </w:rPr>
      </w:pPr>
    </w:p>
    <w:p w:rsidR="00997173" w:rsidRPr="00997173" w:rsidRDefault="00997173" w:rsidP="00997173">
      <w:pPr>
        <w:rPr>
          <w:lang w:val="en-IN"/>
        </w:rPr>
      </w:pPr>
      <w:r w:rsidRPr="00997173">
        <w:rPr>
          <w:lang w:val="en-IN"/>
        </w:rPr>
        <w:t>S</w:t>
      </w:r>
      <w:r>
        <w:rPr>
          <w:lang w:val="en-IN"/>
        </w:rPr>
        <w:t>ELECT TO_</w:t>
      </w:r>
      <w:proofErr w:type="gramStart"/>
      <w:r>
        <w:rPr>
          <w:lang w:val="en-IN"/>
        </w:rPr>
        <w:t>CHAR(</w:t>
      </w:r>
      <w:proofErr w:type="spellStart"/>
      <w:proofErr w:type="gramEnd"/>
      <w:r>
        <w:rPr>
          <w:lang w:val="en-IN"/>
        </w:rPr>
        <w:t>order_date</w:t>
      </w:r>
      <w:proofErr w:type="spellEnd"/>
      <w:r>
        <w:rPr>
          <w:lang w:val="en-IN"/>
        </w:rPr>
        <w:t>, '</w:t>
      </w:r>
      <w:proofErr w:type="spellStart"/>
      <w:r>
        <w:rPr>
          <w:lang w:val="en-IN"/>
        </w:rPr>
        <w:t>FMMonth</w:t>
      </w:r>
      <w:proofErr w:type="spellEnd"/>
      <w:r w:rsidRPr="00997173">
        <w:rPr>
          <w:lang w:val="en-IN"/>
        </w:rPr>
        <w:t>') AS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order_month</w:t>
      </w:r>
      <w:proofErr w:type="spellEnd"/>
      <w:r w:rsidRPr="00997173">
        <w:rPr>
          <w:lang w:val="en-IN"/>
        </w:rPr>
        <w:t>,</w:t>
      </w:r>
    </w:p>
    <w:p w:rsidR="00997173" w:rsidRPr="00997173" w:rsidRDefault="00997173" w:rsidP="00997173">
      <w:pPr>
        <w:rPr>
          <w:lang w:val="en-IN"/>
        </w:rPr>
      </w:pPr>
      <w:r w:rsidRPr="00997173">
        <w:rPr>
          <w:lang w:val="en-IN"/>
        </w:rPr>
        <w:t xml:space="preserve">     </w:t>
      </w:r>
      <w:r>
        <w:rPr>
          <w:lang w:val="en-IN"/>
        </w:rPr>
        <w:t xml:space="preserve">          </w:t>
      </w:r>
      <w:r w:rsidRPr="00997173">
        <w:rPr>
          <w:lang w:val="en-IN"/>
        </w:rPr>
        <w:t xml:space="preserve">  </w:t>
      </w:r>
      <w:proofErr w:type="gramStart"/>
      <w:r w:rsidRPr="00997173">
        <w:rPr>
          <w:lang w:val="en-IN"/>
        </w:rPr>
        <w:t>COUNT(</w:t>
      </w:r>
      <w:proofErr w:type="gramEnd"/>
      <w:r w:rsidRPr="00997173">
        <w:rPr>
          <w:lang w:val="en-IN"/>
        </w:rPr>
        <w:t>DISTINCT(</w:t>
      </w:r>
      <w:proofErr w:type="spellStart"/>
      <w:r w:rsidRPr="00997173">
        <w:rPr>
          <w:lang w:val="en-IN"/>
        </w:rPr>
        <w:t>order_id</w:t>
      </w:r>
      <w:proofErr w:type="spellEnd"/>
      <w:r w:rsidRPr="00997173">
        <w:rPr>
          <w:lang w:val="en-IN"/>
        </w:rPr>
        <w:t xml:space="preserve">)) AS </w:t>
      </w:r>
      <w:proofErr w:type="spellStart"/>
      <w:r w:rsidRPr="00997173">
        <w:rPr>
          <w:lang w:val="en-IN"/>
        </w:rPr>
        <w:t>total_order</w:t>
      </w:r>
      <w:proofErr w:type="spellEnd"/>
    </w:p>
    <w:p w:rsidR="00997173" w:rsidRPr="00997173" w:rsidRDefault="00997173" w:rsidP="00997173">
      <w:pPr>
        <w:rPr>
          <w:lang w:val="en-IN"/>
        </w:rPr>
      </w:pPr>
      <w:r w:rsidRPr="00997173">
        <w:rPr>
          <w:lang w:val="en-IN"/>
        </w:rPr>
        <w:tab/>
        <w:t xml:space="preserve">   FROM </w:t>
      </w:r>
      <w:proofErr w:type="spellStart"/>
      <w:r w:rsidRPr="00997173">
        <w:rPr>
          <w:lang w:val="en-IN"/>
        </w:rPr>
        <w:t>final_table</w:t>
      </w:r>
      <w:proofErr w:type="spellEnd"/>
    </w:p>
    <w:p w:rsidR="00997173" w:rsidRPr="00997173" w:rsidRDefault="00997173" w:rsidP="00997173">
      <w:pPr>
        <w:rPr>
          <w:lang w:val="en-IN"/>
        </w:rPr>
      </w:pPr>
      <w:r w:rsidRPr="00997173">
        <w:rPr>
          <w:lang w:val="en-IN"/>
        </w:rPr>
        <w:tab/>
        <w:t xml:space="preserve">   GRO</w:t>
      </w:r>
      <w:r>
        <w:rPr>
          <w:lang w:val="en-IN"/>
        </w:rPr>
        <w:t>UP BY TO_</w:t>
      </w:r>
      <w:proofErr w:type="gramStart"/>
      <w:r>
        <w:rPr>
          <w:lang w:val="en-IN"/>
        </w:rPr>
        <w:t>CHAR(</w:t>
      </w:r>
      <w:proofErr w:type="spellStart"/>
      <w:proofErr w:type="gramEnd"/>
      <w:r>
        <w:rPr>
          <w:lang w:val="en-IN"/>
        </w:rPr>
        <w:t>order_date</w:t>
      </w:r>
      <w:proofErr w:type="spellEnd"/>
      <w:r>
        <w:rPr>
          <w:lang w:val="en-IN"/>
        </w:rPr>
        <w:t>, '</w:t>
      </w:r>
      <w:proofErr w:type="spellStart"/>
      <w:r>
        <w:rPr>
          <w:lang w:val="en-IN"/>
        </w:rPr>
        <w:t>FMMonth</w:t>
      </w:r>
      <w:proofErr w:type="spellEnd"/>
      <w:r w:rsidRPr="00997173">
        <w:rPr>
          <w:lang w:val="en-IN"/>
        </w:rPr>
        <w:t>')</w:t>
      </w:r>
    </w:p>
    <w:p w:rsidR="00997173" w:rsidRDefault="00997173" w:rsidP="00997173">
      <w:pPr>
        <w:rPr>
          <w:lang w:val="en-IN"/>
        </w:rPr>
      </w:pPr>
      <w:r w:rsidRPr="00997173">
        <w:rPr>
          <w:lang w:val="en-IN"/>
        </w:rPr>
        <w:tab/>
        <w:t xml:space="preserve">   ORDER BY </w:t>
      </w:r>
      <w:proofErr w:type="spellStart"/>
      <w:r w:rsidRPr="00997173">
        <w:rPr>
          <w:lang w:val="en-IN"/>
        </w:rPr>
        <w:t>total_order</w:t>
      </w:r>
      <w:proofErr w:type="spellEnd"/>
      <w:r w:rsidRPr="00997173">
        <w:rPr>
          <w:lang w:val="en-IN"/>
        </w:rPr>
        <w:t xml:space="preserve"> DESC;</w:t>
      </w:r>
    </w:p>
    <w:p w:rsidR="00997173" w:rsidRDefault="00997173" w:rsidP="00997173">
      <w:pPr>
        <w:rPr>
          <w:lang w:val="en-IN"/>
        </w:rPr>
      </w:pPr>
    </w:p>
    <w:p w:rsidR="00997173" w:rsidRDefault="00997173" w:rsidP="00997173">
      <w:pPr>
        <w:rPr>
          <w:lang w:val="en-IN"/>
        </w:rPr>
      </w:pPr>
    </w:p>
    <w:p w:rsidR="00997173" w:rsidRDefault="00997173" w:rsidP="00997173">
      <w:pPr>
        <w:rPr>
          <w:lang w:val="en-IN"/>
        </w:rPr>
      </w:pPr>
      <w:r w:rsidRPr="00997173">
        <w:rPr>
          <w:noProof/>
          <w:lang w:val="en-IN" w:eastAsia="en-IN"/>
        </w:rPr>
        <w:lastRenderedPageBreak/>
        <w:drawing>
          <wp:inline distT="0" distB="0" distL="0" distR="0" wp14:anchorId="4B8C3667" wp14:editId="37DAF33C">
            <wp:extent cx="2095333" cy="26593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3672" cy="26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73" w:rsidRDefault="00997173" w:rsidP="00997173">
      <w:pPr>
        <w:rPr>
          <w:lang w:val="en-IN"/>
        </w:rPr>
      </w:pPr>
    </w:p>
    <w:p w:rsidR="00997173" w:rsidRPr="00B2551D" w:rsidRDefault="00997173" w:rsidP="00997173">
      <w:pPr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Q8. % of Sales by Pizza Category</w:t>
      </w:r>
    </w:p>
    <w:p w:rsidR="00997173" w:rsidRDefault="006461C0" w:rsidP="00997173">
      <w:pPr>
        <w:rPr>
          <w:lang w:val="en-IN"/>
        </w:rPr>
      </w:pPr>
      <w:r>
        <w:rPr>
          <w:lang w:val="en-IN"/>
        </w:rPr>
        <w:t xml:space="preserve">  </w:t>
      </w:r>
    </w:p>
    <w:p w:rsidR="006461C0" w:rsidRPr="006461C0" w:rsidRDefault="006461C0" w:rsidP="006461C0">
      <w:pPr>
        <w:rPr>
          <w:lang w:val="en-IN"/>
        </w:rPr>
      </w:pPr>
      <w:r w:rsidRPr="006461C0">
        <w:rPr>
          <w:lang w:val="en-IN"/>
        </w:rPr>
        <w:t xml:space="preserve">SELECT </w:t>
      </w:r>
      <w:proofErr w:type="spellStart"/>
      <w:r w:rsidRPr="006461C0">
        <w:rPr>
          <w:lang w:val="en-IN"/>
        </w:rPr>
        <w:t>pizza_category</w:t>
      </w:r>
      <w:proofErr w:type="spellEnd"/>
      <w:r w:rsidRPr="006461C0">
        <w:rPr>
          <w:lang w:val="en-IN"/>
        </w:rPr>
        <w:t xml:space="preserve">, </w:t>
      </w:r>
    </w:p>
    <w:p w:rsidR="006461C0" w:rsidRDefault="006461C0" w:rsidP="006461C0">
      <w:pPr>
        <w:rPr>
          <w:lang w:val="en-IN"/>
        </w:rPr>
      </w:pPr>
      <w:proofErr w:type="gramStart"/>
      <w:r w:rsidRPr="006461C0">
        <w:rPr>
          <w:lang w:val="en-IN"/>
        </w:rPr>
        <w:t>CAST(</w:t>
      </w:r>
      <w:proofErr w:type="gramEnd"/>
      <w:r w:rsidRPr="006461C0">
        <w:rPr>
          <w:lang w:val="en-IN"/>
        </w:rPr>
        <w:t>(SUM(</w:t>
      </w:r>
      <w:proofErr w:type="spellStart"/>
      <w:r w:rsidRPr="006461C0">
        <w:rPr>
          <w:lang w:val="en-IN"/>
        </w:rPr>
        <w:t>total_price</w:t>
      </w:r>
      <w:proofErr w:type="spellEnd"/>
      <w:r w:rsidRPr="006461C0">
        <w:rPr>
          <w:lang w:val="en-IN"/>
        </w:rPr>
        <w:t>)*100)/(SELECT SUM(</w:t>
      </w:r>
      <w:proofErr w:type="spellStart"/>
      <w:r w:rsidRPr="006461C0">
        <w:rPr>
          <w:lang w:val="en-IN"/>
        </w:rPr>
        <w:t>total_price</w:t>
      </w:r>
      <w:proofErr w:type="spellEnd"/>
      <w:r w:rsidRPr="006461C0">
        <w:rPr>
          <w:lang w:val="en-IN"/>
        </w:rPr>
        <w:t xml:space="preserve">) FROM </w:t>
      </w:r>
      <w:proofErr w:type="spellStart"/>
      <w:r w:rsidRPr="006461C0">
        <w:rPr>
          <w:lang w:val="en-IN"/>
        </w:rPr>
        <w:t>final_table</w:t>
      </w:r>
      <w:proofErr w:type="spellEnd"/>
      <w:r w:rsidRPr="006461C0">
        <w:rPr>
          <w:lang w:val="en-IN"/>
        </w:rPr>
        <w:t>) AS DECIMAL(10, 2)) AS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pct</w:t>
      </w:r>
      <w:proofErr w:type="spellEnd"/>
      <w:r w:rsidRPr="006461C0">
        <w:rPr>
          <w:lang w:val="en-IN"/>
        </w:rPr>
        <w:tab/>
        <w:t xml:space="preserve">   </w:t>
      </w:r>
      <w:r>
        <w:rPr>
          <w:lang w:val="en-IN"/>
        </w:rPr>
        <w:t xml:space="preserve">       FROM </w:t>
      </w:r>
      <w:proofErr w:type="spellStart"/>
      <w:r>
        <w:rPr>
          <w:lang w:val="en-IN"/>
        </w:rPr>
        <w:t>final_table</w:t>
      </w:r>
      <w:proofErr w:type="spellEnd"/>
    </w:p>
    <w:p w:rsidR="006461C0" w:rsidRDefault="006461C0" w:rsidP="006461C0">
      <w:pPr>
        <w:rPr>
          <w:lang w:val="en-IN"/>
        </w:rPr>
      </w:pPr>
      <w:r>
        <w:rPr>
          <w:lang w:val="en-IN"/>
        </w:rPr>
        <w:t xml:space="preserve">GROUP BY </w:t>
      </w:r>
      <w:proofErr w:type="spellStart"/>
      <w:r>
        <w:rPr>
          <w:lang w:val="en-IN"/>
        </w:rPr>
        <w:t>pizza_category</w:t>
      </w:r>
      <w:proofErr w:type="spellEnd"/>
    </w:p>
    <w:p w:rsidR="006461C0" w:rsidRDefault="006461C0" w:rsidP="006461C0">
      <w:pPr>
        <w:rPr>
          <w:lang w:val="en-IN"/>
        </w:rPr>
      </w:pPr>
      <w:r w:rsidRPr="006461C0">
        <w:rPr>
          <w:lang w:val="en-IN"/>
        </w:rPr>
        <w:t xml:space="preserve">ORDER BY </w:t>
      </w:r>
      <w:proofErr w:type="spellStart"/>
      <w:r w:rsidRPr="006461C0">
        <w:rPr>
          <w:lang w:val="en-IN"/>
        </w:rPr>
        <w:t>pct</w:t>
      </w:r>
      <w:proofErr w:type="spellEnd"/>
      <w:r w:rsidRPr="006461C0">
        <w:rPr>
          <w:lang w:val="en-IN"/>
        </w:rPr>
        <w:t xml:space="preserve"> DESC;</w:t>
      </w:r>
    </w:p>
    <w:p w:rsidR="006461C0" w:rsidRDefault="006461C0" w:rsidP="006461C0">
      <w:pPr>
        <w:rPr>
          <w:lang w:val="en-IN"/>
        </w:rPr>
      </w:pPr>
    </w:p>
    <w:p w:rsidR="006461C0" w:rsidRDefault="006461C0" w:rsidP="006461C0">
      <w:pPr>
        <w:rPr>
          <w:lang w:val="en-IN"/>
        </w:rPr>
      </w:pPr>
      <w:r w:rsidRPr="006461C0">
        <w:rPr>
          <w:noProof/>
          <w:lang w:val="en-IN" w:eastAsia="en-IN"/>
        </w:rPr>
        <w:drawing>
          <wp:inline distT="0" distB="0" distL="0" distR="0" wp14:anchorId="5EC80BC2" wp14:editId="03182DC4">
            <wp:extent cx="2591025" cy="1371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C0" w:rsidRDefault="006461C0" w:rsidP="006461C0">
      <w:pPr>
        <w:rPr>
          <w:lang w:val="en-IN"/>
        </w:rPr>
      </w:pPr>
    </w:p>
    <w:p w:rsidR="006461C0" w:rsidRPr="00B2551D" w:rsidRDefault="006461C0" w:rsidP="006461C0">
      <w:pPr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Q9. % of Sales by Pizza Size</w:t>
      </w:r>
    </w:p>
    <w:p w:rsidR="006461C0" w:rsidRDefault="006461C0" w:rsidP="006461C0">
      <w:pPr>
        <w:rPr>
          <w:lang w:val="en-IN"/>
        </w:rPr>
      </w:pPr>
    </w:p>
    <w:p w:rsidR="006461C0" w:rsidRPr="00D43D53" w:rsidRDefault="006461C0" w:rsidP="00D43D53">
      <w:pPr>
        <w:jc w:val="both"/>
        <w:rPr>
          <w:lang w:val="en-IN"/>
        </w:rPr>
      </w:pPr>
      <w:r w:rsidRPr="00D43D53">
        <w:rPr>
          <w:lang w:val="en-IN"/>
        </w:rPr>
        <w:t xml:space="preserve">SELECT </w:t>
      </w:r>
      <w:proofErr w:type="spellStart"/>
      <w:r w:rsidRPr="00D43D53">
        <w:rPr>
          <w:lang w:val="en-IN"/>
        </w:rPr>
        <w:t>pizza_size</w:t>
      </w:r>
      <w:proofErr w:type="spellEnd"/>
      <w:r w:rsidRPr="00D43D53">
        <w:rPr>
          <w:lang w:val="en-IN"/>
        </w:rPr>
        <w:t>,</w:t>
      </w:r>
    </w:p>
    <w:p w:rsidR="00D43D53" w:rsidRDefault="006461C0" w:rsidP="00D43D53">
      <w:pPr>
        <w:jc w:val="both"/>
        <w:rPr>
          <w:lang w:val="en-IN"/>
        </w:rPr>
      </w:pPr>
      <w:proofErr w:type="gramStart"/>
      <w:r w:rsidRPr="00D43D53">
        <w:rPr>
          <w:lang w:val="en-IN"/>
        </w:rPr>
        <w:t>CAST(</w:t>
      </w:r>
      <w:proofErr w:type="gramEnd"/>
      <w:r w:rsidRPr="00D43D53">
        <w:rPr>
          <w:lang w:val="en-IN"/>
        </w:rPr>
        <w:t>(SUM(</w:t>
      </w:r>
      <w:proofErr w:type="spellStart"/>
      <w:r w:rsidRPr="00D43D53">
        <w:rPr>
          <w:lang w:val="en-IN"/>
        </w:rPr>
        <w:t>total_price</w:t>
      </w:r>
      <w:proofErr w:type="spellEnd"/>
      <w:r w:rsidRPr="00D43D53">
        <w:rPr>
          <w:lang w:val="en-IN"/>
        </w:rPr>
        <w:t>)*100)/(SELECT SUM(</w:t>
      </w:r>
      <w:proofErr w:type="spellStart"/>
      <w:r w:rsidRPr="00D43D53">
        <w:rPr>
          <w:lang w:val="en-IN"/>
        </w:rPr>
        <w:t>total_price</w:t>
      </w:r>
      <w:proofErr w:type="spellEnd"/>
      <w:r w:rsidRPr="00D43D53">
        <w:rPr>
          <w:lang w:val="en-IN"/>
        </w:rPr>
        <w:t xml:space="preserve">) FROM </w:t>
      </w:r>
      <w:proofErr w:type="spellStart"/>
      <w:r w:rsidRPr="00D43D53">
        <w:rPr>
          <w:lang w:val="en-IN"/>
        </w:rPr>
        <w:t>final_table</w:t>
      </w:r>
      <w:proofErr w:type="spellEnd"/>
      <w:r w:rsidRPr="00D43D53">
        <w:rPr>
          <w:lang w:val="en-IN"/>
        </w:rPr>
        <w:t xml:space="preserve">) AS DECIMAL(10, 2)) AS </w:t>
      </w:r>
      <w:proofErr w:type="spellStart"/>
      <w:r w:rsidRPr="00D43D53">
        <w:rPr>
          <w:lang w:val="en-IN"/>
        </w:rPr>
        <w:t>pct</w:t>
      </w:r>
      <w:proofErr w:type="spellEnd"/>
    </w:p>
    <w:p w:rsidR="006461C0" w:rsidRPr="00D43D53" w:rsidRDefault="006461C0" w:rsidP="00D43D53">
      <w:pPr>
        <w:jc w:val="both"/>
        <w:rPr>
          <w:lang w:val="en-IN"/>
        </w:rPr>
      </w:pPr>
      <w:r w:rsidRPr="00D43D53">
        <w:rPr>
          <w:lang w:val="en-IN"/>
        </w:rPr>
        <w:t xml:space="preserve">FROM </w:t>
      </w:r>
      <w:proofErr w:type="spellStart"/>
      <w:r w:rsidRPr="00D43D53">
        <w:rPr>
          <w:lang w:val="en-IN"/>
        </w:rPr>
        <w:t>final_table</w:t>
      </w:r>
      <w:proofErr w:type="spellEnd"/>
    </w:p>
    <w:p w:rsidR="006461C0" w:rsidRPr="00D43D53" w:rsidRDefault="006461C0" w:rsidP="00D43D53">
      <w:pPr>
        <w:jc w:val="both"/>
        <w:rPr>
          <w:lang w:val="en-IN"/>
        </w:rPr>
      </w:pPr>
      <w:r w:rsidRPr="00D43D53">
        <w:rPr>
          <w:lang w:val="en-IN"/>
        </w:rPr>
        <w:t xml:space="preserve">GROUP BY </w:t>
      </w:r>
      <w:proofErr w:type="spellStart"/>
      <w:r w:rsidRPr="00D43D53">
        <w:rPr>
          <w:lang w:val="en-IN"/>
        </w:rPr>
        <w:t>pizza_size</w:t>
      </w:r>
      <w:proofErr w:type="spellEnd"/>
    </w:p>
    <w:p w:rsidR="006461C0" w:rsidRDefault="006461C0" w:rsidP="00D43D53">
      <w:pPr>
        <w:jc w:val="both"/>
        <w:rPr>
          <w:lang w:val="en-IN"/>
        </w:rPr>
      </w:pPr>
      <w:r w:rsidRPr="00D43D53">
        <w:rPr>
          <w:lang w:val="en-IN"/>
        </w:rPr>
        <w:t xml:space="preserve">ORDER BY </w:t>
      </w:r>
      <w:proofErr w:type="spellStart"/>
      <w:r w:rsidRPr="00D43D53">
        <w:rPr>
          <w:lang w:val="en-IN"/>
        </w:rPr>
        <w:t>pct</w:t>
      </w:r>
      <w:proofErr w:type="spellEnd"/>
      <w:r w:rsidRPr="00D43D53">
        <w:rPr>
          <w:lang w:val="en-IN"/>
        </w:rPr>
        <w:t xml:space="preserve"> DESC;</w:t>
      </w:r>
    </w:p>
    <w:p w:rsidR="00D43D53" w:rsidRDefault="00D43D53" w:rsidP="00D43D53">
      <w:pPr>
        <w:jc w:val="both"/>
        <w:rPr>
          <w:lang w:val="en-IN"/>
        </w:rPr>
      </w:pPr>
    </w:p>
    <w:p w:rsidR="00D43D53" w:rsidRDefault="00D43D53" w:rsidP="00D43D53">
      <w:pPr>
        <w:jc w:val="both"/>
        <w:rPr>
          <w:lang w:val="en-IN"/>
        </w:rPr>
      </w:pPr>
      <w:r w:rsidRPr="00D43D53">
        <w:rPr>
          <w:noProof/>
          <w:lang w:val="en-IN" w:eastAsia="en-IN"/>
        </w:rPr>
        <w:lastRenderedPageBreak/>
        <w:drawing>
          <wp:inline distT="0" distB="0" distL="0" distR="0" wp14:anchorId="668A90B4" wp14:editId="3646DC9A">
            <wp:extent cx="2339340" cy="13182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8" cy="131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53" w:rsidRDefault="00D43D53" w:rsidP="00D43D53">
      <w:pPr>
        <w:jc w:val="both"/>
        <w:rPr>
          <w:lang w:val="en-IN"/>
        </w:rPr>
      </w:pPr>
    </w:p>
    <w:p w:rsidR="00D43D53" w:rsidRPr="00B2551D" w:rsidRDefault="00D43D53" w:rsidP="00D43D53">
      <w:pPr>
        <w:jc w:val="both"/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 xml:space="preserve">Q10. Total Pizza Sold by Pizza Category  </w:t>
      </w:r>
    </w:p>
    <w:p w:rsidR="00D43D53" w:rsidRPr="00D43D53" w:rsidRDefault="00D43D53" w:rsidP="00D43D53">
      <w:pPr>
        <w:jc w:val="both"/>
        <w:rPr>
          <w:lang w:val="en-IN"/>
        </w:rPr>
      </w:pPr>
      <w:r w:rsidRPr="00D43D53">
        <w:rPr>
          <w:lang w:val="en-IN"/>
        </w:rPr>
        <w:t xml:space="preserve">SELECT </w:t>
      </w:r>
      <w:proofErr w:type="spellStart"/>
      <w:r w:rsidRPr="00D43D53">
        <w:rPr>
          <w:lang w:val="en-IN"/>
        </w:rPr>
        <w:t>pizza_category</w:t>
      </w:r>
      <w:proofErr w:type="spellEnd"/>
      <w:r w:rsidRPr="00D43D53">
        <w:rPr>
          <w:lang w:val="en-IN"/>
        </w:rPr>
        <w:t xml:space="preserve">, </w:t>
      </w:r>
    </w:p>
    <w:p w:rsidR="00D43D53" w:rsidRPr="00D43D53" w:rsidRDefault="00D43D53" w:rsidP="00D43D53">
      <w:pPr>
        <w:jc w:val="both"/>
        <w:rPr>
          <w:lang w:val="en-IN"/>
        </w:rPr>
      </w:pPr>
      <w:r w:rsidRPr="00D43D53">
        <w:rPr>
          <w:lang w:val="en-IN"/>
        </w:rPr>
        <w:t xml:space="preserve">     </w:t>
      </w:r>
      <w:r>
        <w:rPr>
          <w:lang w:val="en-IN"/>
        </w:rPr>
        <w:t xml:space="preserve">      </w:t>
      </w:r>
      <w:r w:rsidRPr="00D43D53">
        <w:rPr>
          <w:lang w:val="en-IN"/>
        </w:rPr>
        <w:t xml:space="preserve">  </w:t>
      </w:r>
      <w:proofErr w:type="gramStart"/>
      <w:r w:rsidRPr="00D43D53">
        <w:rPr>
          <w:lang w:val="en-IN"/>
        </w:rPr>
        <w:t>SUM(</w:t>
      </w:r>
      <w:proofErr w:type="gramEnd"/>
      <w:r w:rsidRPr="00D43D53">
        <w:rPr>
          <w:lang w:val="en-IN"/>
        </w:rPr>
        <w:t xml:space="preserve">quantity) AS </w:t>
      </w:r>
      <w:proofErr w:type="spellStart"/>
      <w:r w:rsidRPr="00D43D53">
        <w:rPr>
          <w:lang w:val="en-IN"/>
        </w:rPr>
        <w:t>total_pizza_sold</w:t>
      </w:r>
      <w:proofErr w:type="spellEnd"/>
    </w:p>
    <w:p w:rsidR="00D43D53" w:rsidRPr="00D43D53" w:rsidRDefault="00D43D53" w:rsidP="00D43D53">
      <w:pPr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D43D53">
        <w:rPr>
          <w:lang w:val="en-IN"/>
        </w:rPr>
        <w:t xml:space="preserve">FROM </w:t>
      </w:r>
      <w:proofErr w:type="spellStart"/>
      <w:r w:rsidRPr="00D43D53">
        <w:rPr>
          <w:lang w:val="en-IN"/>
        </w:rPr>
        <w:t>final_table</w:t>
      </w:r>
      <w:proofErr w:type="spellEnd"/>
    </w:p>
    <w:p w:rsidR="00D43D53" w:rsidRPr="00D43D53" w:rsidRDefault="00D43D53" w:rsidP="00D43D53">
      <w:pPr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D43D53">
        <w:rPr>
          <w:lang w:val="en-IN"/>
        </w:rPr>
        <w:t xml:space="preserve">GROUP BY </w:t>
      </w:r>
      <w:proofErr w:type="spellStart"/>
      <w:r w:rsidRPr="00D43D53">
        <w:rPr>
          <w:lang w:val="en-IN"/>
        </w:rPr>
        <w:t>pizza_category</w:t>
      </w:r>
      <w:proofErr w:type="spellEnd"/>
    </w:p>
    <w:p w:rsidR="00D43D53" w:rsidRDefault="00D43D53" w:rsidP="00D43D53">
      <w:pPr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D43D53">
        <w:rPr>
          <w:lang w:val="en-IN"/>
        </w:rPr>
        <w:t xml:space="preserve">ORDER BY </w:t>
      </w:r>
      <w:proofErr w:type="spellStart"/>
      <w:r w:rsidRPr="00D43D53">
        <w:rPr>
          <w:lang w:val="en-IN"/>
        </w:rPr>
        <w:t>total_pizza_sold</w:t>
      </w:r>
      <w:proofErr w:type="spellEnd"/>
      <w:r w:rsidRPr="00D43D53">
        <w:rPr>
          <w:lang w:val="en-IN"/>
        </w:rPr>
        <w:t xml:space="preserve"> DESC;</w:t>
      </w:r>
    </w:p>
    <w:p w:rsidR="00D43D53" w:rsidRDefault="00D43D53" w:rsidP="00D43D53">
      <w:pPr>
        <w:jc w:val="both"/>
        <w:rPr>
          <w:lang w:val="en-IN"/>
        </w:rPr>
      </w:pPr>
    </w:p>
    <w:p w:rsidR="00D43D53" w:rsidRDefault="00D43D53" w:rsidP="00D43D53">
      <w:pPr>
        <w:jc w:val="both"/>
        <w:rPr>
          <w:lang w:val="en-IN"/>
        </w:rPr>
      </w:pPr>
      <w:r w:rsidRPr="00D43D53">
        <w:rPr>
          <w:noProof/>
          <w:lang w:val="en-IN" w:eastAsia="en-IN"/>
        </w:rPr>
        <w:drawing>
          <wp:inline distT="0" distB="0" distL="0" distR="0" wp14:anchorId="63E0A183" wp14:editId="1B78686A">
            <wp:extent cx="2643505" cy="10134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50" cy="10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53" w:rsidRDefault="00D43D53" w:rsidP="00D43D53">
      <w:pPr>
        <w:jc w:val="both"/>
        <w:rPr>
          <w:lang w:val="en-IN"/>
        </w:rPr>
      </w:pPr>
    </w:p>
    <w:p w:rsidR="00D43D53" w:rsidRPr="00B2551D" w:rsidRDefault="00D43D53" w:rsidP="00D43D53">
      <w:pPr>
        <w:jc w:val="both"/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Q11. Top 5 pizza By Revenue</w:t>
      </w:r>
    </w:p>
    <w:p w:rsidR="00D43D53" w:rsidRDefault="00D43D53" w:rsidP="00D43D53">
      <w:pPr>
        <w:jc w:val="both"/>
        <w:rPr>
          <w:lang w:val="en-IN"/>
        </w:rPr>
      </w:pPr>
    </w:p>
    <w:p w:rsidR="00D43D53" w:rsidRPr="00D43D53" w:rsidRDefault="00D43D53" w:rsidP="00D43D53">
      <w:pPr>
        <w:jc w:val="both"/>
        <w:rPr>
          <w:lang w:val="en-IN"/>
        </w:rPr>
      </w:pPr>
      <w:r w:rsidRPr="00D43D53">
        <w:rPr>
          <w:lang w:val="en-IN"/>
        </w:rPr>
        <w:t xml:space="preserve">SELECT </w:t>
      </w:r>
      <w:proofErr w:type="spellStart"/>
      <w:r w:rsidRPr="00D43D53">
        <w:rPr>
          <w:lang w:val="en-IN"/>
        </w:rPr>
        <w:t>pizza_name</w:t>
      </w:r>
      <w:proofErr w:type="spellEnd"/>
      <w:r w:rsidRPr="00D43D53">
        <w:rPr>
          <w:lang w:val="en-IN"/>
        </w:rPr>
        <w:t xml:space="preserve">, </w:t>
      </w:r>
    </w:p>
    <w:p w:rsidR="00D43D53" w:rsidRPr="00D43D53" w:rsidRDefault="00D43D53" w:rsidP="00D43D53">
      <w:pPr>
        <w:jc w:val="both"/>
        <w:rPr>
          <w:lang w:val="en-IN"/>
        </w:rPr>
      </w:pPr>
      <w:r w:rsidRPr="00D43D53">
        <w:rPr>
          <w:lang w:val="en-IN"/>
        </w:rPr>
        <w:t xml:space="preserve">       </w:t>
      </w:r>
      <w:r>
        <w:rPr>
          <w:lang w:val="en-IN"/>
        </w:rPr>
        <w:t xml:space="preserve">      </w:t>
      </w:r>
      <w:proofErr w:type="gramStart"/>
      <w:r w:rsidRPr="00D43D53">
        <w:rPr>
          <w:lang w:val="en-IN"/>
        </w:rPr>
        <w:t>SUM(</w:t>
      </w:r>
      <w:proofErr w:type="spellStart"/>
      <w:proofErr w:type="gramEnd"/>
      <w:r w:rsidRPr="00D43D53">
        <w:rPr>
          <w:lang w:val="en-IN"/>
        </w:rPr>
        <w:t>total_price</w:t>
      </w:r>
      <w:proofErr w:type="spellEnd"/>
      <w:r w:rsidRPr="00D43D53">
        <w:rPr>
          <w:lang w:val="en-IN"/>
        </w:rPr>
        <w:t xml:space="preserve">) AS </w:t>
      </w:r>
      <w:proofErr w:type="spellStart"/>
      <w:r w:rsidRPr="00D43D53">
        <w:rPr>
          <w:lang w:val="en-IN"/>
        </w:rPr>
        <w:t>total_revenue</w:t>
      </w:r>
      <w:proofErr w:type="spellEnd"/>
    </w:p>
    <w:p w:rsidR="00D43D53" w:rsidRPr="00D43D53" w:rsidRDefault="00D43D53" w:rsidP="00D43D53">
      <w:pPr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D43D53">
        <w:rPr>
          <w:lang w:val="en-IN"/>
        </w:rPr>
        <w:t xml:space="preserve">FROM </w:t>
      </w:r>
      <w:proofErr w:type="spellStart"/>
      <w:r w:rsidRPr="00D43D53">
        <w:rPr>
          <w:lang w:val="en-IN"/>
        </w:rPr>
        <w:t>final_table</w:t>
      </w:r>
      <w:proofErr w:type="spellEnd"/>
    </w:p>
    <w:p w:rsidR="00D43D53" w:rsidRPr="00D43D53" w:rsidRDefault="00D43D53" w:rsidP="00D43D53">
      <w:pPr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D43D53">
        <w:rPr>
          <w:lang w:val="en-IN"/>
        </w:rPr>
        <w:t xml:space="preserve">GROUP BY </w:t>
      </w:r>
      <w:proofErr w:type="spellStart"/>
      <w:r w:rsidRPr="00D43D53">
        <w:rPr>
          <w:lang w:val="en-IN"/>
        </w:rPr>
        <w:t>pizza_name</w:t>
      </w:r>
      <w:proofErr w:type="spellEnd"/>
    </w:p>
    <w:p w:rsidR="00D43D53" w:rsidRDefault="00D43D53" w:rsidP="00D43D53">
      <w:pPr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D43D53">
        <w:rPr>
          <w:lang w:val="en-IN"/>
        </w:rPr>
        <w:t xml:space="preserve">ORDER BY </w:t>
      </w:r>
      <w:proofErr w:type="spellStart"/>
      <w:r w:rsidRPr="00D43D53">
        <w:rPr>
          <w:lang w:val="en-IN"/>
        </w:rPr>
        <w:t>total_revenue</w:t>
      </w:r>
      <w:proofErr w:type="spellEnd"/>
      <w:r w:rsidRPr="00D43D53">
        <w:rPr>
          <w:lang w:val="en-IN"/>
        </w:rPr>
        <w:t xml:space="preserve"> DESC LIMIT 5;</w:t>
      </w:r>
    </w:p>
    <w:p w:rsidR="0018516B" w:rsidRDefault="0018516B" w:rsidP="00D43D53">
      <w:pPr>
        <w:jc w:val="both"/>
        <w:rPr>
          <w:lang w:val="en-IN"/>
        </w:rPr>
      </w:pPr>
    </w:p>
    <w:p w:rsidR="0018516B" w:rsidRDefault="0018516B" w:rsidP="00D43D53">
      <w:pPr>
        <w:jc w:val="both"/>
        <w:rPr>
          <w:lang w:val="en-IN"/>
        </w:rPr>
      </w:pPr>
      <w:r w:rsidRPr="0018516B">
        <w:rPr>
          <w:noProof/>
          <w:lang w:val="en-IN" w:eastAsia="en-IN"/>
        </w:rPr>
        <w:drawing>
          <wp:inline distT="0" distB="0" distL="0" distR="0" wp14:anchorId="78BFC983" wp14:editId="199D319B">
            <wp:extent cx="3063239" cy="130302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947" cy="13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6B" w:rsidRDefault="0018516B" w:rsidP="00D43D53">
      <w:pPr>
        <w:jc w:val="both"/>
        <w:rPr>
          <w:lang w:val="en-IN"/>
        </w:rPr>
      </w:pPr>
    </w:p>
    <w:p w:rsidR="0018516B" w:rsidRPr="00B2551D" w:rsidRDefault="0018516B" w:rsidP="00D43D53">
      <w:pPr>
        <w:jc w:val="both"/>
        <w:rPr>
          <w:b/>
          <w:sz w:val="32"/>
          <w:szCs w:val="28"/>
          <w:lang w:val="en-IN"/>
        </w:rPr>
      </w:pPr>
      <w:r w:rsidRPr="00B2551D">
        <w:rPr>
          <w:b/>
          <w:sz w:val="32"/>
          <w:szCs w:val="28"/>
          <w:lang w:val="en-IN"/>
        </w:rPr>
        <w:t xml:space="preserve">Q12. Bottom </w:t>
      </w:r>
      <w:proofErr w:type="gramStart"/>
      <w:r w:rsidRPr="00B2551D">
        <w:rPr>
          <w:b/>
          <w:sz w:val="32"/>
          <w:szCs w:val="28"/>
          <w:lang w:val="en-IN"/>
        </w:rPr>
        <w:t>5  Pizza</w:t>
      </w:r>
      <w:proofErr w:type="gramEnd"/>
      <w:r w:rsidRPr="00B2551D">
        <w:rPr>
          <w:b/>
          <w:sz w:val="32"/>
          <w:szCs w:val="28"/>
          <w:lang w:val="en-IN"/>
        </w:rPr>
        <w:t xml:space="preserve"> By Revenue</w:t>
      </w:r>
    </w:p>
    <w:p w:rsidR="0018516B" w:rsidRDefault="0018516B" w:rsidP="00D43D53">
      <w:pPr>
        <w:jc w:val="both"/>
        <w:rPr>
          <w:lang w:val="en-IN"/>
        </w:rPr>
      </w:pPr>
    </w:p>
    <w:p w:rsidR="0018516B" w:rsidRPr="00D43D53" w:rsidRDefault="0018516B" w:rsidP="0018516B">
      <w:pPr>
        <w:jc w:val="both"/>
        <w:rPr>
          <w:lang w:val="en-IN"/>
        </w:rPr>
      </w:pPr>
      <w:r w:rsidRPr="00D43D53">
        <w:rPr>
          <w:lang w:val="en-IN"/>
        </w:rPr>
        <w:t xml:space="preserve">SELECT </w:t>
      </w:r>
      <w:proofErr w:type="spellStart"/>
      <w:r w:rsidRPr="00D43D53">
        <w:rPr>
          <w:lang w:val="en-IN"/>
        </w:rPr>
        <w:t>pizza_name</w:t>
      </w:r>
      <w:proofErr w:type="spellEnd"/>
      <w:r w:rsidRPr="00D43D53">
        <w:rPr>
          <w:lang w:val="en-IN"/>
        </w:rPr>
        <w:t xml:space="preserve">, </w:t>
      </w:r>
    </w:p>
    <w:p w:rsidR="0018516B" w:rsidRPr="00D43D53" w:rsidRDefault="0018516B" w:rsidP="0018516B">
      <w:pPr>
        <w:jc w:val="both"/>
        <w:rPr>
          <w:lang w:val="en-IN"/>
        </w:rPr>
      </w:pPr>
      <w:r w:rsidRPr="00D43D53">
        <w:rPr>
          <w:lang w:val="en-IN"/>
        </w:rPr>
        <w:t xml:space="preserve">       </w:t>
      </w:r>
      <w:r>
        <w:rPr>
          <w:lang w:val="en-IN"/>
        </w:rPr>
        <w:t xml:space="preserve">      </w:t>
      </w:r>
      <w:proofErr w:type="gramStart"/>
      <w:r w:rsidRPr="00D43D53">
        <w:rPr>
          <w:lang w:val="en-IN"/>
        </w:rPr>
        <w:t>SUM(</w:t>
      </w:r>
      <w:proofErr w:type="spellStart"/>
      <w:proofErr w:type="gramEnd"/>
      <w:r w:rsidRPr="00D43D53">
        <w:rPr>
          <w:lang w:val="en-IN"/>
        </w:rPr>
        <w:t>total_price</w:t>
      </w:r>
      <w:proofErr w:type="spellEnd"/>
      <w:r w:rsidRPr="00D43D53">
        <w:rPr>
          <w:lang w:val="en-IN"/>
        </w:rPr>
        <w:t xml:space="preserve">) AS </w:t>
      </w:r>
      <w:proofErr w:type="spellStart"/>
      <w:r w:rsidRPr="00D43D53">
        <w:rPr>
          <w:lang w:val="en-IN"/>
        </w:rPr>
        <w:t>total_revenue</w:t>
      </w:r>
      <w:proofErr w:type="spellEnd"/>
    </w:p>
    <w:p w:rsidR="0018516B" w:rsidRPr="00D43D53" w:rsidRDefault="0018516B" w:rsidP="0018516B">
      <w:pPr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D43D53">
        <w:rPr>
          <w:lang w:val="en-IN"/>
        </w:rPr>
        <w:t xml:space="preserve">FROM </w:t>
      </w:r>
      <w:proofErr w:type="spellStart"/>
      <w:r w:rsidRPr="00D43D53">
        <w:rPr>
          <w:lang w:val="en-IN"/>
        </w:rPr>
        <w:t>final_table</w:t>
      </w:r>
      <w:proofErr w:type="spellEnd"/>
    </w:p>
    <w:p w:rsidR="0018516B" w:rsidRPr="00D43D53" w:rsidRDefault="0018516B" w:rsidP="0018516B">
      <w:pPr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D43D53">
        <w:rPr>
          <w:lang w:val="en-IN"/>
        </w:rPr>
        <w:t xml:space="preserve">GROUP BY </w:t>
      </w:r>
      <w:proofErr w:type="spellStart"/>
      <w:r w:rsidRPr="00D43D53">
        <w:rPr>
          <w:lang w:val="en-IN"/>
        </w:rPr>
        <w:t>pizza_name</w:t>
      </w:r>
      <w:proofErr w:type="spellEnd"/>
    </w:p>
    <w:p w:rsidR="0018516B" w:rsidRDefault="0018516B" w:rsidP="0018516B">
      <w:pPr>
        <w:jc w:val="both"/>
        <w:rPr>
          <w:lang w:val="en-IN"/>
        </w:rPr>
      </w:pPr>
      <w:r>
        <w:rPr>
          <w:lang w:val="en-IN"/>
        </w:rPr>
        <w:t xml:space="preserve">             ORDER BY </w:t>
      </w:r>
      <w:proofErr w:type="spellStart"/>
      <w:r>
        <w:rPr>
          <w:lang w:val="en-IN"/>
        </w:rPr>
        <w:t>total_</w:t>
      </w:r>
      <w:proofErr w:type="gramStart"/>
      <w:r>
        <w:rPr>
          <w:lang w:val="en-IN"/>
        </w:rPr>
        <w:t>revenue</w:t>
      </w:r>
      <w:proofErr w:type="spellEnd"/>
      <w:r>
        <w:rPr>
          <w:lang w:val="en-IN"/>
        </w:rPr>
        <w:t xml:space="preserve"> </w:t>
      </w:r>
      <w:r w:rsidRPr="00D43D53">
        <w:rPr>
          <w:lang w:val="en-IN"/>
        </w:rPr>
        <w:t xml:space="preserve"> LIMIT</w:t>
      </w:r>
      <w:proofErr w:type="gramEnd"/>
      <w:r w:rsidRPr="00D43D53">
        <w:rPr>
          <w:lang w:val="en-IN"/>
        </w:rPr>
        <w:t xml:space="preserve"> 5;</w:t>
      </w:r>
    </w:p>
    <w:p w:rsidR="0018516B" w:rsidRDefault="0018516B" w:rsidP="00D43D53">
      <w:pPr>
        <w:jc w:val="both"/>
        <w:rPr>
          <w:lang w:val="en-IN"/>
        </w:rPr>
      </w:pPr>
    </w:p>
    <w:p w:rsidR="0018516B" w:rsidRDefault="0018516B" w:rsidP="00D43D53">
      <w:pPr>
        <w:jc w:val="both"/>
        <w:rPr>
          <w:lang w:val="en-IN"/>
        </w:rPr>
      </w:pPr>
      <w:r w:rsidRPr="0018516B">
        <w:rPr>
          <w:noProof/>
          <w:lang w:val="en-IN" w:eastAsia="en-IN"/>
        </w:rPr>
        <w:drawing>
          <wp:inline distT="0" distB="0" distL="0" distR="0" wp14:anchorId="76FAA17A" wp14:editId="28D145AC">
            <wp:extent cx="3017520" cy="1341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6" cy="13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6B" w:rsidRDefault="0018516B" w:rsidP="00D43D53">
      <w:pPr>
        <w:jc w:val="both"/>
        <w:rPr>
          <w:lang w:val="en-IN"/>
        </w:rPr>
      </w:pPr>
    </w:p>
    <w:p w:rsidR="0018516B" w:rsidRPr="00B2551D" w:rsidRDefault="0018516B" w:rsidP="00D43D53">
      <w:pPr>
        <w:jc w:val="both"/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Q1</w:t>
      </w:r>
      <w:r w:rsidR="006D4A4F" w:rsidRPr="00B2551D">
        <w:rPr>
          <w:b/>
          <w:sz w:val="32"/>
          <w:szCs w:val="32"/>
          <w:lang w:val="en-IN"/>
        </w:rPr>
        <w:t xml:space="preserve">3. Top 5 Pizza </w:t>
      </w:r>
      <w:proofErr w:type="gramStart"/>
      <w:r w:rsidR="006D4A4F" w:rsidRPr="00B2551D">
        <w:rPr>
          <w:b/>
          <w:sz w:val="32"/>
          <w:szCs w:val="32"/>
          <w:lang w:val="en-IN"/>
        </w:rPr>
        <w:t>By</w:t>
      </w:r>
      <w:proofErr w:type="gramEnd"/>
      <w:r w:rsidR="006D4A4F" w:rsidRPr="00B2551D">
        <w:rPr>
          <w:b/>
          <w:sz w:val="32"/>
          <w:szCs w:val="32"/>
          <w:lang w:val="en-IN"/>
        </w:rPr>
        <w:t xml:space="preserve"> Quantity</w:t>
      </w:r>
    </w:p>
    <w:p w:rsidR="0018516B" w:rsidRDefault="0018516B" w:rsidP="00D43D53">
      <w:pPr>
        <w:jc w:val="both"/>
        <w:rPr>
          <w:lang w:val="en-IN"/>
        </w:rPr>
      </w:pPr>
    </w:p>
    <w:p w:rsidR="0018516B" w:rsidRPr="0018516B" w:rsidRDefault="0018516B" w:rsidP="0018516B">
      <w:pPr>
        <w:jc w:val="both"/>
        <w:rPr>
          <w:lang w:val="en-IN"/>
        </w:rPr>
      </w:pPr>
      <w:r w:rsidRPr="0018516B">
        <w:rPr>
          <w:lang w:val="en-IN"/>
        </w:rPr>
        <w:t xml:space="preserve">SELECT </w:t>
      </w:r>
      <w:proofErr w:type="spellStart"/>
      <w:r w:rsidRPr="0018516B">
        <w:rPr>
          <w:lang w:val="en-IN"/>
        </w:rPr>
        <w:t>pizza_name</w:t>
      </w:r>
      <w:proofErr w:type="spellEnd"/>
      <w:r w:rsidRPr="0018516B">
        <w:rPr>
          <w:lang w:val="en-IN"/>
        </w:rPr>
        <w:t xml:space="preserve">, </w:t>
      </w:r>
    </w:p>
    <w:p w:rsidR="0018516B" w:rsidRPr="0018516B" w:rsidRDefault="0018516B" w:rsidP="0018516B">
      <w:pPr>
        <w:jc w:val="both"/>
        <w:rPr>
          <w:lang w:val="en-IN"/>
        </w:rPr>
      </w:pPr>
      <w:r w:rsidRPr="0018516B">
        <w:rPr>
          <w:lang w:val="en-IN"/>
        </w:rPr>
        <w:t xml:space="preserve">      </w:t>
      </w:r>
      <w:r>
        <w:rPr>
          <w:lang w:val="en-IN"/>
        </w:rPr>
        <w:t xml:space="preserve">     </w:t>
      </w:r>
      <w:r w:rsidRPr="0018516B">
        <w:rPr>
          <w:lang w:val="en-IN"/>
        </w:rPr>
        <w:t xml:space="preserve"> </w:t>
      </w:r>
      <w:proofErr w:type="gramStart"/>
      <w:r w:rsidRPr="0018516B">
        <w:rPr>
          <w:lang w:val="en-IN"/>
        </w:rPr>
        <w:t>SUM(</w:t>
      </w:r>
      <w:proofErr w:type="gramEnd"/>
      <w:r w:rsidRPr="0018516B">
        <w:rPr>
          <w:lang w:val="en-IN"/>
        </w:rPr>
        <w:t xml:space="preserve">quantity) AS </w:t>
      </w:r>
      <w:proofErr w:type="spellStart"/>
      <w:r w:rsidRPr="0018516B">
        <w:rPr>
          <w:lang w:val="en-IN"/>
        </w:rPr>
        <w:t>total_sales</w:t>
      </w:r>
      <w:proofErr w:type="spellEnd"/>
    </w:p>
    <w:p w:rsidR="0018516B" w:rsidRPr="0018516B" w:rsidRDefault="0018516B" w:rsidP="0018516B">
      <w:pPr>
        <w:jc w:val="both"/>
        <w:rPr>
          <w:lang w:val="en-IN"/>
        </w:rPr>
      </w:pPr>
      <w:r>
        <w:rPr>
          <w:lang w:val="en-IN"/>
        </w:rPr>
        <w:t xml:space="preserve">            </w:t>
      </w:r>
      <w:r w:rsidRPr="0018516B">
        <w:rPr>
          <w:lang w:val="en-IN"/>
        </w:rPr>
        <w:t xml:space="preserve">FROM </w:t>
      </w:r>
      <w:proofErr w:type="spellStart"/>
      <w:r w:rsidRPr="0018516B">
        <w:rPr>
          <w:lang w:val="en-IN"/>
        </w:rPr>
        <w:t>final_table</w:t>
      </w:r>
      <w:proofErr w:type="spellEnd"/>
    </w:p>
    <w:p w:rsidR="0018516B" w:rsidRPr="0018516B" w:rsidRDefault="0018516B" w:rsidP="0018516B">
      <w:pPr>
        <w:jc w:val="both"/>
        <w:rPr>
          <w:lang w:val="en-IN"/>
        </w:rPr>
      </w:pPr>
      <w:r>
        <w:rPr>
          <w:lang w:val="en-IN"/>
        </w:rPr>
        <w:t xml:space="preserve">            </w:t>
      </w:r>
      <w:r w:rsidRPr="0018516B">
        <w:rPr>
          <w:lang w:val="en-IN"/>
        </w:rPr>
        <w:t xml:space="preserve">GROUP BY </w:t>
      </w:r>
      <w:proofErr w:type="spellStart"/>
      <w:r w:rsidRPr="0018516B">
        <w:rPr>
          <w:lang w:val="en-IN"/>
        </w:rPr>
        <w:t>pizza_name</w:t>
      </w:r>
      <w:proofErr w:type="spellEnd"/>
    </w:p>
    <w:p w:rsidR="0018516B" w:rsidRDefault="0018516B" w:rsidP="0018516B">
      <w:pPr>
        <w:jc w:val="both"/>
        <w:rPr>
          <w:lang w:val="en-IN"/>
        </w:rPr>
      </w:pPr>
      <w:r>
        <w:rPr>
          <w:lang w:val="en-IN"/>
        </w:rPr>
        <w:t xml:space="preserve">            </w:t>
      </w:r>
      <w:r w:rsidRPr="0018516B">
        <w:rPr>
          <w:lang w:val="en-IN"/>
        </w:rPr>
        <w:t xml:space="preserve">ORDER BY </w:t>
      </w:r>
      <w:proofErr w:type="spellStart"/>
      <w:r w:rsidRPr="0018516B">
        <w:rPr>
          <w:lang w:val="en-IN"/>
        </w:rPr>
        <w:t>total_sales</w:t>
      </w:r>
      <w:proofErr w:type="spellEnd"/>
      <w:r w:rsidRPr="0018516B">
        <w:rPr>
          <w:lang w:val="en-IN"/>
        </w:rPr>
        <w:t xml:space="preserve"> DESC LIMIT 5;</w:t>
      </w:r>
    </w:p>
    <w:p w:rsidR="0018516B" w:rsidRDefault="0018516B" w:rsidP="0018516B">
      <w:pPr>
        <w:jc w:val="both"/>
        <w:rPr>
          <w:lang w:val="en-IN"/>
        </w:rPr>
      </w:pPr>
    </w:p>
    <w:p w:rsidR="0018516B" w:rsidRDefault="0018516B" w:rsidP="0018516B">
      <w:pPr>
        <w:jc w:val="both"/>
        <w:rPr>
          <w:lang w:val="en-IN"/>
        </w:rPr>
      </w:pPr>
      <w:r w:rsidRPr="0018516B">
        <w:rPr>
          <w:noProof/>
          <w:lang w:val="en-IN" w:eastAsia="en-IN"/>
        </w:rPr>
        <w:drawing>
          <wp:inline distT="0" distB="0" distL="0" distR="0" wp14:anchorId="3303AA64" wp14:editId="2B206048">
            <wp:extent cx="291846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7" cy="14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F9" w:rsidRDefault="00346AF9" w:rsidP="0018516B">
      <w:pPr>
        <w:jc w:val="both"/>
        <w:rPr>
          <w:lang w:val="en-IN"/>
        </w:rPr>
      </w:pPr>
    </w:p>
    <w:p w:rsidR="00346AF9" w:rsidRDefault="00346AF9" w:rsidP="0018516B">
      <w:pPr>
        <w:jc w:val="both"/>
        <w:rPr>
          <w:lang w:val="en-IN"/>
        </w:rPr>
      </w:pPr>
    </w:p>
    <w:p w:rsidR="00346AF9" w:rsidRPr="00B2551D" w:rsidRDefault="00346AF9" w:rsidP="0018516B">
      <w:pPr>
        <w:jc w:val="both"/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t>Q14</w:t>
      </w:r>
      <w:r w:rsidR="006D4A4F" w:rsidRPr="00B2551D">
        <w:rPr>
          <w:b/>
          <w:sz w:val="32"/>
          <w:szCs w:val="32"/>
          <w:lang w:val="en-IN"/>
        </w:rPr>
        <w:t xml:space="preserve">. Bottom 5 Pizza </w:t>
      </w:r>
      <w:proofErr w:type="gramStart"/>
      <w:r w:rsidR="006D4A4F" w:rsidRPr="00B2551D">
        <w:rPr>
          <w:b/>
          <w:sz w:val="32"/>
          <w:szCs w:val="32"/>
          <w:lang w:val="en-IN"/>
        </w:rPr>
        <w:t>By</w:t>
      </w:r>
      <w:proofErr w:type="gramEnd"/>
      <w:r w:rsidR="006D4A4F" w:rsidRPr="00B2551D">
        <w:rPr>
          <w:b/>
          <w:sz w:val="32"/>
          <w:szCs w:val="32"/>
          <w:lang w:val="en-IN"/>
        </w:rPr>
        <w:t xml:space="preserve"> Quantity</w:t>
      </w:r>
    </w:p>
    <w:p w:rsidR="00346AF9" w:rsidRDefault="00346AF9" w:rsidP="0018516B">
      <w:pPr>
        <w:jc w:val="both"/>
        <w:rPr>
          <w:lang w:val="en-IN"/>
        </w:rPr>
      </w:pPr>
      <w:r>
        <w:rPr>
          <w:lang w:val="en-IN"/>
        </w:rPr>
        <w:t xml:space="preserve"> </w:t>
      </w:r>
    </w:p>
    <w:p w:rsidR="00346AF9" w:rsidRPr="0018516B" w:rsidRDefault="00346AF9" w:rsidP="00346AF9">
      <w:pPr>
        <w:jc w:val="both"/>
        <w:rPr>
          <w:lang w:val="en-IN"/>
        </w:rPr>
      </w:pPr>
      <w:r w:rsidRPr="0018516B">
        <w:rPr>
          <w:lang w:val="en-IN"/>
        </w:rPr>
        <w:t xml:space="preserve">SELECT </w:t>
      </w:r>
      <w:proofErr w:type="spellStart"/>
      <w:r w:rsidRPr="0018516B">
        <w:rPr>
          <w:lang w:val="en-IN"/>
        </w:rPr>
        <w:t>pizza_name</w:t>
      </w:r>
      <w:proofErr w:type="spellEnd"/>
      <w:r w:rsidRPr="0018516B">
        <w:rPr>
          <w:lang w:val="en-IN"/>
        </w:rPr>
        <w:t xml:space="preserve">, </w:t>
      </w:r>
    </w:p>
    <w:p w:rsidR="00346AF9" w:rsidRPr="0018516B" w:rsidRDefault="00346AF9" w:rsidP="00346AF9">
      <w:pPr>
        <w:jc w:val="both"/>
        <w:rPr>
          <w:lang w:val="en-IN"/>
        </w:rPr>
      </w:pPr>
      <w:r w:rsidRPr="0018516B">
        <w:rPr>
          <w:lang w:val="en-IN"/>
        </w:rPr>
        <w:t xml:space="preserve">      </w:t>
      </w:r>
      <w:r>
        <w:rPr>
          <w:lang w:val="en-IN"/>
        </w:rPr>
        <w:t xml:space="preserve">     </w:t>
      </w:r>
      <w:r w:rsidRPr="0018516B">
        <w:rPr>
          <w:lang w:val="en-IN"/>
        </w:rPr>
        <w:t xml:space="preserve"> </w:t>
      </w:r>
      <w:proofErr w:type="gramStart"/>
      <w:r w:rsidRPr="0018516B">
        <w:rPr>
          <w:lang w:val="en-IN"/>
        </w:rPr>
        <w:t>SUM(</w:t>
      </w:r>
      <w:proofErr w:type="gramEnd"/>
      <w:r w:rsidRPr="0018516B">
        <w:rPr>
          <w:lang w:val="en-IN"/>
        </w:rPr>
        <w:t xml:space="preserve">quantity) AS </w:t>
      </w:r>
      <w:proofErr w:type="spellStart"/>
      <w:r w:rsidRPr="0018516B">
        <w:rPr>
          <w:lang w:val="en-IN"/>
        </w:rPr>
        <w:t>total_sales</w:t>
      </w:r>
      <w:proofErr w:type="spellEnd"/>
    </w:p>
    <w:p w:rsidR="00346AF9" w:rsidRPr="0018516B" w:rsidRDefault="00346AF9" w:rsidP="00346AF9">
      <w:pPr>
        <w:jc w:val="both"/>
        <w:rPr>
          <w:lang w:val="en-IN"/>
        </w:rPr>
      </w:pPr>
      <w:r>
        <w:rPr>
          <w:lang w:val="en-IN"/>
        </w:rPr>
        <w:t xml:space="preserve">            </w:t>
      </w:r>
      <w:r w:rsidRPr="0018516B">
        <w:rPr>
          <w:lang w:val="en-IN"/>
        </w:rPr>
        <w:t xml:space="preserve">FROM </w:t>
      </w:r>
      <w:proofErr w:type="spellStart"/>
      <w:r w:rsidRPr="0018516B">
        <w:rPr>
          <w:lang w:val="en-IN"/>
        </w:rPr>
        <w:t>final_table</w:t>
      </w:r>
      <w:proofErr w:type="spellEnd"/>
    </w:p>
    <w:p w:rsidR="00346AF9" w:rsidRPr="0018516B" w:rsidRDefault="00346AF9" w:rsidP="00346AF9">
      <w:pPr>
        <w:jc w:val="both"/>
        <w:rPr>
          <w:lang w:val="en-IN"/>
        </w:rPr>
      </w:pPr>
      <w:r>
        <w:rPr>
          <w:lang w:val="en-IN"/>
        </w:rPr>
        <w:t xml:space="preserve">            </w:t>
      </w:r>
      <w:r w:rsidRPr="0018516B">
        <w:rPr>
          <w:lang w:val="en-IN"/>
        </w:rPr>
        <w:t xml:space="preserve">GROUP BY </w:t>
      </w:r>
      <w:proofErr w:type="spellStart"/>
      <w:r w:rsidRPr="0018516B">
        <w:rPr>
          <w:lang w:val="en-IN"/>
        </w:rPr>
        <w:t>pizza_name</w:t>
      </w:r>
      <w:proofErr w:type="spellEnd"/>
    </w:p>
    <w:p w:rsidR="00346AF9" w:rsidRDefault="00346AF9" w:rsidP="00346AF9">
      <w:pPr>
        <w:jc w:val="both"/>
        <w:rPr>
          <w:lang w:val="en-IN"/>
        </w:rPr>
      </w:pPr>
      <w:r>
        <w:rPr>
          <w:lang w:val="en-IN"/>
        </w:rPr>
        <w:t xml:space="preserve">            ORDER BY </w:t>
      </w:r>
      <w:proofErr w:type="spellStart"/>
      <w:r>
        <w:rPr>
          <w:lang w:val="en-IN"/>
        </w:rPr>
        <w:t>total_sales</w:t>
      </w:r>
      <w:proofErr w:type="spellEnd"/>
      <w:r>
        <w:rPr>
          <w:lang w:val="en-IN"/>
        </w:rPr>
        <w:t xml:space="preserve"> </w:t>
      </w:r>
      <w:r w:rsidRPr="0018516B">
        <w:rPr>
          <w:lang w:val="en-IN"/>
        </w:rPr>
        <w:t>LIMIT 5;</w:t>
      </w:r>
    </w:p>
    <w:p w:rsidR="00346AF9" w:rsidRDefault="00346AF9" w:rsidP="00346AF9">
      <w:pPr>
        <w:jc w:val="both"/>
        <w:rPr>
          <w:lang w:val="en-IN"/>
        </w:rPr>
      </w:pPr>
    </w:p>
    <w:p w:rsidR="00346AF9" w:rsidRDefault="00346AF9" w:rsidP="00346AF9">
      <w:pPr>
        <w:jc w:val="both"/>
        <w:rPr>
          <w:lang w:val="en-IN"/>
        </w:rPr>
      </w:pPr>
      <w:r w:rsidRPr="00346AF9">
        <w:rPr>
          <w:noProof/>
          <w:lang w:val="en-IN" w:eastAsia="en-IN"/>
        </w:rPr>
        <w:drawing>
          <wp:inline distT="0" distB="0" distL="0" distR="0" wp14:anchorId="79B968D2" wp14:editId="25703D44">
            <wp:extent cx="2911092" cy="165368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F9" w:rsidRDefault="00346AF9" w:rsidP="00346AF9">
      <w:pPr>
        <w:jc w:val="both"/>
        <w:rPr>
          <w:lang w:val="en-IN"/>
        </w:rPr>
      </w:pPr>
    </w:p>
    <w:p w:rsidR="00346AF9" w:rsidRPr="00B2551D" w:rsidRDefault="00346AF9" w:rsidP="00346AF9">
      <w:pPr>
        <w:jc w:val="both"/>
        <w:rPr>
          <w:b/>
          <w:sz w:val="32"/>
          <w:szCs w:val="32"/>
          <w:lang w:val="en-IN"/>
        </w:rPr>
      </w:pPr>
      <w:r w:rsidRPr="00B2551D">
        <w:rPr>
          <w:b/>
          <w:sz w:val="32"/>
          <w:szCs w:val="32"/>
          <w:lang w:val="en-IN"/>
        </w:rPr>
        <w:lastRenderedPageBreak/>
        <w:t xml:space="preserve">Q15. Top 5 Pizzas </w:t>
      </w:r>
      <w:proofErr w:type="gramStart"/>
      <w:r w:rsidRPr="00B2551D">
        <w:rPr>
          <w:b/>
          <w:sz w:val="32"/>
          <w:szCs w:val="32"/>
          <w:lang w:val="en-IN"/>
        </w:rPr>
        <w:t>By</w:t>
      </w:r>
      <w:proofErr w:type="gramEnd"/>
      <w:r w:rsidRPr="00B2551D">
        <w:rPr>
          <w:b/>
          <w:sz w:val="32"/>
          <w:szCs w:val="32"/>
          <w:lang w:val="en-IN"/>
        </w:rPr>
        <w:t xml:space="preserve"> Total Orders</w:t>
      </w:r>
    </w:p>
    <w:p w:rsidR="00346AF9" w:rsidRDefault="00346AF9" w:rsidP="00346AF9">
      <w:pPr>
        <w:jc w:val="both"/>
        <w:rPr>
          <w:lang w:val="en-IN"/>
        </w:rPr>
      </w:pPr>
    </w:p>
    <w:p w:rsidR="00346AF9" w:rsidRPr="00346AF9" w:rsidRDefault="00346AF9" w:rsidP="00346AF9">
      <w:pPr>
        <w:jc w:val="both"/>
        <w:rPr>
          <w:lang w:val="en-IN"/>
        </w:rPr>
      </w:pPr>
      <w:r w:rsidRPr="00346AF9">
        <w:rPr>
          <w:lang w:val="en-IN"/>
        </w:rPr>
        <w:t xml:space="preserve">SELECT </w:t>
      </w:r>
      <w:proofErr w:type="spellStart"/>
      <w:r w:rsidRPr="00346AF9">
        <w:rPr>
          <w:lang w:val="en-IN"/>
        </w:rPr>
        <w:t>pizza_name</w:t>
      </w:r>
      <w:proofErr w:type="spellEnd"/>
      <w:r w:rsidRPr="00346AF9">
        <w:rPr>
          <w:lang w:val="en-IN"/>
        </w:rPr>
        <w:t xml:space="preserve">, </w:t>
      </w:r>
    </w:p>
    <w:p w:rsidR="00346AF9" w:rsidRPr="00346AF9" w:rsidRDefault="00346AF9" w:rsidP="00346AF9">
      <w:pPr>
        <w:jc w:val="both"/>
        <w:rPr>
          <w:lang w:val="en-IN"/>
        </w:rPr>
      </w:pPr>
      <w:r w:rsidRPr="00346AF9">
        <w:rPr>
          <w:lang w:val="en-IN"/>
        </w:rPr>
        <w:t xml:space="preserve">       </w:t>
      </w:r>
      <w:r>
        <w:rPr>
          <w:lang w:val="en-IN"/>
        </w:rPr>
        <w:t xml:space="preserve">        </w:t>
      </w:r>
      <w:proofErr w:type="gramStart"/>
      <w:r w:rsidRPr="00346AF9">
        <w:rPr>
          <w:lang w:val="en-IN"/>
        </w:rPr>
        <w:t>COUNT(</w:t>
      </w:r>
      <w:proofErr w:type="gramEnd"/>
      <w:r w:rsidRPr="00346AF9">
        <w:rPr>
          <w:lang w:val="en-IN"/>
        </w:rPr>
        <w:t>DISTINCT(</w:t>
      </w:r>
      <w:proofErr w:type="spellStart"/>
      <w:r w:rsidRPr="00346AF9">
        <w:rPr>
          <w:lang w:val="en-IN"/>
        </w:rPr>
        <w:t>order_id</w:t>
      </w:r>
      <w:proofErr w:type="spellEnd"/>
      <w:r w:rsidRPr="00346AF9">
        <w:rPr>
          <w:lang w:val="en-IN"/>
        </w:rPr>
        <w:t xml:space="preserve">)) AS </w:t>
      </w:r>
      <w:proofErr w:type="spellStart"/>
      <w:r w:rsidRPr="00346AF9">
        <w:rPr>
          <w:lang w:val="en-IN"/>
        </w:rPr>
        <w:t>total_orders</w:t>
      </w:r>
      <w:proofErr w:type="spellEnd"/>
    </w:p>
    <w:p w:rsidR="00346AF9" w:rsidRPr="00346AF9" w:rsidRDefault="00346AF9" w:rsidP="00346AF9">
      <w:pPr>
        <w:jc w:val="both"/>
        <w:rPr>
          <w:lang w:val="en-IN"/>
        </w:rPr>
      </w:pPr>
      <w:r>
        <w:rPr>
          <w:lang w:val="en-IN"/>
        </w:rPr>
        <w:tab/>
      </w:r>
      <w:r w:rsidRPr="00346AF9">
        <w:rPr>
          <w:lang w:val="en-IN"/>
        </w:rPr>
        <w:t xml:space="preserve">FROM </w:t>
      </w:r>
      <w:proofErr w:type="spellStart"/>
      <w:r w:rsidRPr="00346AF9">
        <w:rPr>
          <w:lang w:val="en-IN"/>
        </w:rPr>
        <w:t>final_table</w:t>
      </w:r>
      <w:proofErr w:type="spellEnd"/>
    </w:p>
    <w:p w:rsidR="00346AF9" w:rsidRPr="00346AF9" w:rsidRDefault="00346AF9" w:rsidP="00346AF9">
      <w:pPr>
        <w:jc w:val="both"/>
        <w:rPr>
          <w:lang w:val="en-IN"/>
        </w:rPr>
      </w:pPr>
      <w:r>
        <w:rPr>
          <w:lang w:val="en-IN"/>
        </w:rPr>
        <w:tab/>
      </w:r>
      <w:r w:rsidRPr="00346AF9">
        <w:rPr>
          <w:lang w:val="en-IN"/>
        </w:rPr>
        <w:t xml:space="preserve">GROUP BY </w:t>
      </w:r>
      <w:proofErr w:type="spellStart"/>
      <w:r w:rsidRPr="00346AF9">
        <w:rPr>
          <w:lang w:val="en-IN"/>
        </w:rPr>
        <w:t>pizza_name</w:t>
      </w:r>
      <w:proofErr w:type="spellEnd"/>
    </w:p>
    <w:p w:rsidR="00346AF9" w:rsidRDefault="00346AF9" w:rsidP="00346AF9">
      <w:pPr>
        <w:jc w:val="both"/>
        <w:rPr>
          <w:lang w:val="en-IN"/>
        </w:rPr>
      </w:pPr>
      <w:r>
        <w:rPr>
          <w:lang w:val="en-IN"/>
        </w:rPr>
        <w:tab/>
      </w:r>
      <w:r w:rsidRPr="00346AF9">
        <w:rPr>
          <w:lang w:val="en-IN"/>
        </w:rPr>
        <w:t xml:space="preserve">ORDER BY </w:t>
      </w:r>
      <w:proofErr w:type="spellStart"/>
      <w:r w:rsidRPr="00346AF9">
        <w:rPr>
          <w:lang w:val="en-IN"/>
        </w:rPr>
        <w:t>total_orders</w:t>
      </w:r>
      <w:proofErr w:type="spellEnd"/>
      <w:r w:rsidRPr="00346AF9">
        <w:rPr>
          <w:lang w:val="en-IN"/>
        </w:rPr>
        <w:t xml:space="preserve"> DESC LIMIT 5;</w:t>
      </w:r>
    </w:p>
    <w:p w:rsidR="00346AF9" w:rsidRDefault="00346AF9" w:rsidP="00346AF9">
      <w:pPr>
        <w:jc w:val="both"/>
        <w:rPr>
          <w:lang w:val="en-IN"/>
        </w:rPr>
      </w:pPr>
    </w:p>
    <w:p w:rsidR="00346AF9" w:rsidRDefault="00346AF9" w:rsidP="00346AF9">
      <w:pPr>
        <w:jc w:val="both"/>
        <w:rPr>
          <w:lang w:val="en-IN"/>
        </w:rPr>
      </w:pPr>
      <w:r w:rsidRPr="00346AF9">
        <w:rPr>
          <w:noProof/>
          <w:lang w:val="en-IN" w:eastAsia="en-IN"/>
        </w:rPr>
        <w:drawing>
          <wp:inline distT="0" distB="0" distL="0" distR="0" wp14:anchorId="0DC7FFB5" wp14:editId="390C5D8C">
            <wp:extent cx="2994920" cy="161558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F9" w:rsidRDefault="00346AF9" w:rsidP="00346AF9">
      <w:pPr>
        <w:jc w:val="both"/>
        <w:rPr>
          <w:lang w:val="en-IN"/>
        </w:rPr>
      </w:pPr>
    </w:p>
    <w:p w:rsidR="00346AF9" w:rsidRPr="00B2551D" w:rsidRDefault="00346AF9" w:rsidP="00346AF9">
      <w:pPr>
        <w:jc w:val="both"/>
        <w:rPr>
          <w:b/>
          <w:sz w:val="32"/>
          <w:szCs w:val="32"/>
          <w:lang w:val="en-IN"/>
        </w:rPr>
      </w:pPr>
      <w:bookmarkStart w:id="0" w:name="_GoBack"/>
      <w:r w:rsidRPr="00B2551D">
        <w:rPr>
          <w:b/>
          <w:sz w:val="32"/>
          <w:szCs w:val="32"/>
          <w:lang w:val="en-IN"/>
        </w:rPr>
        <w:t xml:space="preserve">Q16. Bottom 5 Pizzas </w:t>
      </w:r>
      <w:proofErr w:type="gramStart"/>
      <w:r w:rsidRPr="00B2551D">
        <w:rPr>
          <w:b/>
          <w:sz w:val="32"/>
          <w:szCs w:val="32"/>
          <w:lang w:val="en-IN"/>
        </w:rPr>
        <w:t>By</w:t>
      </w:r>
      <w:proofErr w:type="gramEnd"/>
      <w:r w:rsidRPr="00B2551D">
        <w:rPr>
          <w:b/>
          <w:sz w:val="32"/>
          <w:szCs w:val="32"/>
          <w:lang w:val="en-IN"/>
        </w:rPr>
        <w:t xml:space="preserve"> </w:t>
      </w:r>
      <w:r w:rsidR="006D4A4F" w:rsidRPr="00B2551D">
        <w:rPr>
          <w:b/>
          <w:sz w:val="32"/>
          <w:szCs w:val="32"/>
          <w:lang w:val="en-IN"/>
        </w:rPr>
        <w:t>Total Orders</w:t>
      </w:r>
    </w:p>
    <w:bookmarkEnd w:id="0"/>
    <w:p w:rsidR="00346AF9" w:rsidRDefault="00346AF9" w:rsidP="00346AF9">
      <w:pPr>
        <w:jc w:val="both"/>
        <w:rPr>
          <w:lang w:val="en-IN"/>
        </w:rPr>
      </w:pPr>
    </w:p>
    <w:p w:rsidR="006D4A4F" w:rsidRPr="00346AF9" w:rsidRDefault="006D4A4F" w:rsidP="006D4A4F">
      <w:pPr>
        <w:jc w:val="both"/>
        <w:rPr>
          <w:lang w:val="en-IN"/>
        </w:rPr>
      </w:pPr>
      <w:r w:rsidRPr="00346AF9">
        <w:rPr>
          <w:lang w:val="en-IN"/>
        </w:rPr>
        <w:t xml:space="preserve">SELECT </w:t>
      </w:r>
      <w:proofErr w:type="spellStart"/>
      <w:r w:rsidRPr="00346AF9">
        <w:rPr>
          <w:lang w:val="en-IN"/>
        </w:rPr>
        <w:t>pizza_name</w:t>
      </w:r>
      <w:proofErr w:type="spellEnd"/>
      <w:r w:rsidRPr="00346AF9">
        <w:rPr>
          <w:lang w:val="en-IN"/>
        </w:rPr>
        <w:t xml:space="preserve">, </w:t>
      </w:r>
    </w:p>
    <w:p w:rsidR="006D4A4F" w:rsidRPr="00346AF9" w:rsidRDefault="006D4A4F" w:rsidP="006D4A4F">
      <w:pPr>
        <w:jc w:val="both"/>
        <w:rPr>
          <w:lang w:val="en-IN"/>
        </w:rPr>
      </w:pPr>
      <w:r w:rsidRPr="00346AF9">
        <w:rPr>
          <w:lang w:val="en-IN"/>
        </w:rPr>
        <w:t xml:space="preserve">       </w:t>
      </w:r>
      <w:r>
        <w:rPr>
          <w:lang w:val="en-IN"/>
        </w:rPr>
        <w:t xml:space="preserve">        </w:t>
      </w:r>
      <w:proofErr w:type="gramStart"/>
      <w:r w:rsidRPr="00346AF9">
        <w:rPr>
          <w:lang w:val="en-IN"/>
        </w:rPr>
        <w:t>COUNT(</w:t>
      </w:r>
      <w:proofErr w:type="gramEnd"/>
      <w:r w:rsidRPr="00346AF9">
        <w:rPr>
          <w:lang w:val="en-IN"/>
        </w:rPr>
        <w:t>DISTINCT(</w:t>
      </w:r>
      <w:proofErr w:type="spellStart"/>
      <w:r w:rsidRPr="00346AF9">
        <w:rPr>
          <w:lang w:val="en-IN"/>
        </w:rPr>
        <w:t>order_id</w:t>
      </w:r>
      <w:proofErr w:type="spellEnd"/>
      <w:r w:rsidRPr="00346AF9">
        <w:rPr>
          <w:lang w:val="en-IN"/>
        </w:rPr>
        <w:t xml:space="preserve">)) AS </w:t>
      </w:r>
      <w:proofErr w:type="spellStart"/>
      <w:r w:rsidRPr="00346AF9">
        <w:rPr>
          <w:lang w:val="en-IN"/>
        </w:rPr>
        <w:t>total_orders</w:t>
      </w:r>
      <w:proofErr w:type="spellEnd"/>
    </w:p>
    <w:p w:rsidR="006D4A4F" w:rsidRPr="00346AF9" w:rsidRDefault="006D4A4F" w:rsidP="006D4A4F">
      <w:pPr>
        <w:jc w:val="both"/>
        <w:rPr>
          <w:lang w:val="en-IN"/>
        </w:rPr>
      </w:pPr>
      <w:r>
        <w:rPr>
          <w:lang w:val="en-IN"/>
        </w:rPr>
        <w:tab/>
      </w:r>
      <w:r w:rsidRPr="00346AF9">
        <w:rPr>
          <w:lang w:val="en-IN"/>
        </w:rPr>
        <w:t xml:space="preserve">FROM </w:t>
      </w:r>
      <w:proofErr w:type="spellStart"/>
      <w:r w:rsidRPr="00346AF9">
        <w:rPr>
          <w:lang w:val="en-IN"/>
        </w:rPr>
        <w:t>final_table</w:t>
      </w:r>
      <w:proofErr w:type="spellEnd"/>
    </w:p>
    <w:p w:rsidR="006D4A4F" w:rsidRPr="00346AF9" w:rsidRDefault="006D4A4F" w:rsidP="006D4A4F">
      <w:pPr>
        <w:jc w:val="both"/>
        <w:rPr>
          <w:lang w:val="en-IN"/>
        </w:rPr>
      </w:pPr>
      <w:r>
        <w:rPr>
          <w:lang w:val="en-IN"/>
        </w:rPr>
        <w:tab/>
      </w:r>
      <w:r w:rsidRPr="00346AF9">
        <w:rPr>
          <w:lang w:val="en-IN"/>
        </w:rPr>
        <w:t xml:space="preserve">GROUP BY </w:t>
      </w:r>
      <w:proofErr w:type="spellStart"/>
      <w:r w:rsidRPr="00346AF9">
        <w:rPr>
          <w:lang w:val="en-IN"/>
        </w:rPr>
        <w:t>pizza_name</w:t>
      </w:r>
      <w:proofErr w:type="spellEnd"/>
    </w:p>
    <w:p w:rsidR="006D4A4F" w:rsidRDefault="006D4A4F" w:rsidP="006D4A4F">
      <w:pPr>
        <w:jc w:val="both"/>
        <w:rPr>
          <w:lang w:val="en-IN"/>
        </w:rPr>
      </w:pPr>
      <w:r>
        <w:rPr>
          <w:lang w:val="en-IN"/>
        </w:rPr>
        <w:tab/>
        <w:t xml:space="preserve">ORDER BY </w:t>
      </w:r>
      <w:proofErr w:type="spellStart"/>
      <w:r>
        <w:rPr>
          <w:lang w:val="en-IN"/>
        </w:rPr>
        <w:t>total_</w:t>
      </w:r>
      <w:proofErr w:type="gramStart"/>
      <w:r>
        <w:rPr>
          <w:lang w:val="en-IN"/>
        </w:rPr>
        <w:t>orders</w:t>
      </w:r>
      <w:proofErr w:type="spellEnd"/>
      <w:r>
        <w:rPr>
          <w:lang w:val="en-IN"/>
        </w:rPr>
        <w:t xml:space="preserve"> </w:t>
      </w:r>
      <w:r w:rsidRPr="00346AF9">
        <w:rPr>
          <w:lang w:val="en-IN"/>
        </w:rPr>
        <w:t xml:space="preserve"> LIMIT</w:t>
      </w:r>
      <w:proofErr w:type="gramEnd"/>
      <w:r w:rsidRPr="00346AF9">
        <w:rPr>
          <w:lang w:val="en-IN"/>
        </w:rPr>
        <w:t xml:space="preserve"> 5;</w:t>
      </w:r>
    </w:p>
    <w:p w:rsidR="00CA5D2B" w:rsidRDefault="00CA5D2B" w:rsidP="006D4A4F">
      <w:pPr>
        <w:jc w:val="both"/>
        <w:rPr>
          <w:lang w:val="en-IN"/>
        </w:rPr>
      </w:pPr>
    </w:p>
    <w:p w:rsidR="00CA5D2B" w:rsidRDefault="00CA5D2B" w:rsidP="006D4A4F">
      <w:pPr>
        <w:jc w:val="both"/>
        <w:rPr>
          <w:lang w:val="en-IN"/>
        </w:rPr>
      </w:pPr>
      <w:r w:rsidRPr="00CA5D2B">
        <w:rPr>
          <w:noProof/>
          <w:lang w:val="en-IN" w:eastAsia="en-IN"/>
        </w:rPr>
        <w:drawing>
          <wp:inline distT="0" distB="0" distL="0" distR="0" wp14:anchorId="7B6083A2" wp14:editId="22432B65">
            <wp:extent cx="2987299" cy="158509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2B" w:rsidRDefault="00CA5D2B" w:rsidP="006D4A4F">
      <w:pPr>
        <w:jc w:val="both"/>
        <w:rPr>
          <w:lang w:val="en-IN"/>
        </w:rPr>
      </w:pPr>
    </w:p>
    <w:p w:rsidR="00CA5D2B" w:rsidRDefault="00CA5D2B" w:rsidP="006D4A4F">
      <w:pPr>
        <w:jc w:val="both"/>
        <w:rPr>
          <w:lang w:val="en-IN"/>
        </w:rPr>
      </w:pPr>
    </w:p>
    <w:p w:rsidR="00CA5D2B" w:rsidRDefault="00CA5D2B" w:rsidP="006D4A4F">
      <w:pPr>
        <w:jc w:val="both"/>
        <w:rPr>
          <w:lang w:val="en-IN"/>
        </w:rPr>
      </w:pPr>
    </w:p>
    <w:p w:rsidR="006D4A4F" w:rsidRDefault="006D4A4F" w:rsidP="006D4A4F">
      <w:pPr>
        <w:jc w:val="both"/>
        <w:rPr>
          <w:lang w:val="en-IN"/>
        </w:rPr>
      </w:pPr>
    </w:p>
    <w:p w:rsidR="006D4A4F" w:rsidRDefault="006D4A4F" w:rsidP="00346AF9">
      <w:pPr>
        <w:jc w:val="both"/>
        <w:rPr>
          <w:lang w:val="en-IN"/>
        </w:rPr>
      </w:pPr>
    </w:p>
    <w:p w:rsidR="00346AF9" w:rsidRPr="00D43D53" w:rsidRDefault="00346AF9" w:rsidP="0018516B">
      <w:pPr>
        <w:jc w:val="both"/>
        <w:rPr>
          <w:lang w:val="en-IN"/>
        </w:rPr>
      </w:pPr>
    </w:p>
    <w:sectPr w:rsidR="00346AF9" w:rsidRPr="00D4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EFE2E18"/>
    <w:multiLevelType w:val="hybridMultilevel"/>
    <w:tmpl w:val="1E2A7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BB"/>
    <w:rsid w:val="0018516B"/>
    <w:rsid w:val="00346AF9"/>
    <w:rsid w:val="00351A8E"/>
    <w:rsid w:val="00490761"/>
    <w:rsid w:val="00613E62"/>
    <w:rsid w:val="00645252"/>
    <w:rsid w:val="006461C0"/>
    <w:rsid w:val="006D3D74"/>
    <w:rsid w:val="006D4A4F"/>
    <w:rsid w:val="0083569A"/>
    <w:rsid w:val="00997173"/>
    <w:rsid w:val="00A9204E"/>
    <w:rsid w:val="00B2551D"/>
    <w:rsid w:val="00CA5D2B"/>
    <w:rsid w:val="00D43D53"/>
    <w:rsid w:val="00E42B1B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42B27-C09F-4C1E-8271-2C6C7108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4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v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DF557-922A-4C2B-9091-F1B6EB23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vishvajeet mandal</dc:creator>
  <cp:keywords/>
  <dc:description/>
  <cp:lastModifiedBy>Microsoft account</cp:lastModifiedBy>
  <cp:revision>2</cp:revision>
  <dcterms:created xsi:type="dcterms:W3CDTF">2025-05-26T18:39:00Z</dcterms:created>
  <dcterms:modified xsi:type="dcterms:W3CDTF">2025-05-26T18:39:00Z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